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91" w:rsidRDefault="00ED5D91">
      <w:pPr>
        <w:tabs>
          <w:tab w:val="left" w:pos="10780"/>
        </w:tabs>
        <w:spacing w:before="60" w:line="400" w:lineRule="exact"/>
        <w:ind w:left="100"/>
        <w:rPr>
          <w:rFonts w:ascii="Arial" w:eastAsia="Arial" w:hAnsi="Arial" w:cs="Arial"/>
          <w:color w:val="333333"/>
          <w:position w:val="-1"/>
          <w:sz w:val="36"/>
          <w:szCs w:val="36"/>
          <w:u w:val="thick" w:color="999999"/>
        </w:rPr>
      </w:pPr>
      <w:r>
        <w:rPr>
          <w:rFonts w:ascii="Arial" w:eastAsia="Arial" w:hAnsi="Arial" w:cs="Arial"/>
          <w:noProof/>
          <w:color w:val="333333"/>
          <w:position w:val="-1"/>
          <w:sz w:val="36"/>
          <w:szCs w:val="36"/>
          <w:u w:val="thick" w:color="999999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5356225</wp:posOffset>
            </wp:positionH>
            <wp:positionV relativeFrom="paragraph">
              <wp:posOffset>-69850</wp:posOffset>
            </wp:positionV>
            <wp:extent cx="1657350" cy="276225"/>
            <wp:effectExtent l="19050" t="0" r="0" b="0"/>
            <wp:wrapNone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53CE" w:rsidRDefault="00715035">
      <w:pPr>
        <w:tabs>
          <w:tab w:val="left" w:pos="10780"/>
        </w:tabs>
        <w:spacing w:before="60" w:line="400" w:lineRule="exact"/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position w:val="-1"/>
          <w:sz w:val="36"/>
          <w:szCs w:val="36"/>
          <w:u w:val="thick" w:color="999999"/>
        </w:rPr>
        <w:t xml:space="preserve">  Object and color detection document </w:t>
      </w:r>
      <w:r>
        <w:rPr>
          <w:rFonts w:ascii="Arial" w:eastAsia="Arial" w:hAnsi="Arial" w:cs="Arial"/>
          <w:color w:val="333333"/>
          <w:position w:val="-1"/>
          <w:sz w:val="36"/>
          <w:szCs w:val="36"/>
          <w:u w:val="thick" w:color="999999"/>
        </w:rPr>
        <w:tab/>
      </w:r>
    </w:p>
    <w:p w:rsidR="008553CE" w:rsidRDefault="008553CE">
      <w:pPr>
        <w:spacing w:before="3" w:line="140" w:lineRule="exact"/>
        <w:rPr>
          <w:sz w:val="15"/>
          <w:szCs w:val="15"/>
        </w:rPr>
        <w:sectPr w:rsidR="008553CE">
          <w:pgSz w:w="12240" w:h="15840"/>
          <w:pgMar w:top="620" w:right="740" w:bottom="280" w:left="580" w:header="720" w:footer="720" w:gutter="0"/>
          <w:cols w:space="720"/>
        </w:sectPr>
      </w:pPr>
    </w:p>
    <w:p w:rsidR="008553CE" w:rsidRDefault="00BD7E06">
      <w:pPr>
        <w:spacing w:before="37"/>
        <w:ind w:left="325" w:right="-47"/>
        <w:rPr>
          <w:rFonts w:ascii="Arial" w:eastAsia="Arial" w:hAnsi="Arial" w:cs="Arial"/>
          <w:sz w:val="18"/>
          <w:szCs w:val="18"/>
        </w:rPr>
      </w:pPr>
      <w:r w:rsidRPr="00BD7E06">
        <w:lastRenderedPageBreak/>
        <w:pict>
          <v:group id="_x0000_s1173" style="position:absolute;left:0;text-align:left;margin-left:34.25pt;margin-top:15.65pt;width:534.5pt;height:0;z-index:-251683840;mso-position-horizontal-relative:page" coordorigin="685,313" coordsize="10690,0">
            <v:shape id="_x0000_s1174" style="position:absolute;left:685;top:313;width:10690;height:0" coordorigin="685,313" coordsize="10690,0" path="m685,313r10690,e" filled="f" strokecolor="#999" strokeweight=".9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0000"/>
          <w:sz w:val="18"/>
          <w:szCs w:val="18"/>
        </w:rPr>
        <w:t>ORIGINALITY REPORT</w:t>
      </w:r>
    </w:p>
    <w:p w:rsidR="008553CE" w:rsidRDefault="008553CE">
      <w:pPr>
        <w:spacing w:before="6" w:line="100" w:lineRule="exact"/>
        <w:rPr>
          <w:sz w:val="11"/>
          <w:szCs w:val="11"/>
        </w:rPr>
      </w:pPr>
    </w:p>
    <w:p w:rsidR="008553CE" w:rsidRDefault="00715035">
      <w:pPr>
        <w:spacing w:line="1200" w:lineRule="exact"/>
        <w:ind w:left="32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0000"/>
          <w:position w:val="-4"/>
          <w:sz w:val="108"/>
          <w:szCs w:val="108"/>
        </w:rPr>
        <w:t>15</w:t>
      </w:r>
      <w:r>
        <w:rPr>
          <w:rFonts w:ascii="Arial" w:eastAsia="Arial" w:hAnsi="Arial" w:cs="Arial"/>
          <w:color w:val="333333"/>
          <w:w w:val="87"/>
          <w:position w:val="5"/>
          <w:sz w:val="36"/>
          <w:szCs w:val="36"/>
        </w:rPr>
        <w:t>%</w:t>
      </w:r>
    </w:p>
    <w:p w:rsidR="008553CE" w:rsidRDefault="00715035">
      <w:pPr>
        <w:spacing w:line="180" w:lineRule="exact"/>
        <w:ind w:left="3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position w:val="1"/>
          <w:sz w:val="22"/>
          <w:szCs w:val="22"/>
        </w:rPr>
        <w:t>SIMILARITY</w:t>
      </w:r>
    </w:p>
    <w:p w:rsidR="008553CE" w:rsidRDefault="008553CE">
      <w:pPr>
        <w:spacing w:before="4" w:line="120" w:lineRule="exact"/>
        <w:rPr>
          <w:sz w:val="12"/>
          <w:szCs w:val="12"/>
        </w:rPr>
      </w:pPr>
    </w:p>
    <w:p w:rsidR="008553CE" w:rsidRDefault="00BD7E06">
      <w:pPr>
        <w:spacing w:line="240" w:lineRule="exact"/>
        <w:ind w:left="325"/>
        <w:rPr>
          <w:rFonts w:ascii="Arial" w:eastAsia="Arial" w:hAnsi="Arial" w:cs="Arial"/>
          <w:sz w:val="22"/>
          <w:szCs w:val="22"/>
        </w:rPr>
      </w:pPr>
      <w:r w:rsidRPr="00BD7E06">
        <w:pict>
          <v:group id="_x0000_s1171" style="position:absolute;left:0;text-align:left;margin-left:34.25pt;margin-top:21.85pt;width:534.5pt;height:0;z-index:-251684864;mso-position-horizontal-relative:page" coordorigin="685,437" coordsize="10690,0">
            <v:shape id="_x0000_s1172" style="position:absolute;left:685;top:437;width:10690;height:0" coordorigin="685,437" coordsize="10690,0" path="m685,437r10690,e" filled="f" strokecolor="#999" strokeweight="1.6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position w:val="-1"/>
          <w:sz w:val="22"/>
          <w:szCs w:val="22"/>
        </w:rPr>
        <w:t>INDEX</w:t>
      </w:r>
    </w:p>
    <w:p w:rsidR="008553CE" w:rsidRDefault="00715035">
      <w:pPr>
        <w:spacing w:line="200" w:lineRule="exact"/>
      </w:pPr>
      <w:r>
        <w:br w:type="column"/>
      </w:r>
    </w:p>
    <w:p w:rsidR="008553CE" w:rsidRDefault="008553CE">
      <w:pPr>
        <w:spacing w:line="200" w:lineRule="exact"/>
      </w:pPr>
    </w:p>
    <w:p w:rsidR="008553CE" w:rsidRDefault="008553CE">
      <w:pPr>
        <w:spacing w:before="5" w:line="220" w:lineRule="exact"/>
        <w:rPr>
          <w:sz w:val="22"/>
          <w:szCs w:val="22"/>
        </w:rPr>
      </w:pPr>
    </w:p>
    <w:p w:rsidR="008553CE" w:rsidRDefault="00715035">
      <w:pPr>
        <w:spacing w:line="260" w:lineRule="auto"/>
        <w:ind w:right="-1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72"/>
          <w:szCs w:val="72"/>
        </w:rPr>
        <w:t>12</w:t>
      </w:r>
      <w:r>
        <w:rPr>
          <w:rFonts w:ascii="Arial" w:eastAsia="Arial" w:hAnsi="Arial" w:cs="Arial"/>
          <w:color w:val="333333"/>
          <w:sz w:val="36"/>
          <w:szCs w:val="36"/>
        </w:rPr>
        <w:t xml:space="preserve">% </w:t>
      </w:r>
      <w:r>
        <w:rPr>
          <w:rFonts w:ascii="Arial" w:eastAsia="Arial" w:hAnsi="Arial" w:cs="Arial"/>
          <w:color w:val="333333"/>
          <w:sz w:val="22"/>
          <w:szCs w:val="22"/>
        </w:rPr>
        <w:t>INTERNET SOURCES</w:t>
      </w:r>
    </w:p>
    <w:p w:rsidR="008553CE" w:rsidRDefault="00715035">
      <w:pPr>
        <w:spacing w:line="200" w:lineRule="exact"/>
      </w:pPr>
      <w:r>
        <w:br w:type="column"/>
      </w:r>
    </w:p>
    <w:p w:rsidR="008553CE" w:rsidRDefault="008553CE">
      <w:pPr>
        <w:spacing w:line="200" w:lineRule="exact"/>
      </w:pPr>
    </w:p>
    <w:p w:rsidR="008553CE" w:rsidRDefault="008553CE">
      <w:pPr>
        <w:spacing w:before="5" w:line="220" w:lineRule="exact"/>
        <w:rPr>
          <w:sz w:val="22"/>
          <w:szCs w:val="22"/>
        </w:rPr>
      </w:pPr>
    </w:p>
    <w:p w:rsidR="008553CE" w:rsidRDefault="00715035">
      <w:pPr>
        <w:spacing w:line="260" w:lineRule="auto"/>
        <w:ind w:right="-1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72"/>
          <w:szCs w:val="72"/>
        </w:rPr>
        <w:t>6</w:t>
      </w:r>
      <w:r>
        <w:rPr>
          <w:rFonts w:ascii="Arial" w:eastAsia="Arial" w:hAnsi="Arial" w:cs="Arial"/>
          <w:color w:val="333333"/>
          <w:sz w:val="36"/>
          <w:szCs w:val="36"/>
        </w:rPr>
        <w:t xml:space="preserve">% </w:t>
      </w:r>
      <w:r>
        <w:rPr>
          <w:rFonts w:ascii="Arial" w:eastAsia="Arial" w:hAnsi="Arial" w:cs="Arial"/>
          <w:color w:val="333333"/>
          <w:sz w:val="22"/>
          <w:szCs w:val="22"/>
        </w:rPr>
        <w:t>PUBLICATION S</w:t>
      </w:r>
    </w:p>
    <w:p w:rsidR="008553CE" w:rsidRDefault="00715035">
      <w:pPr>
        <w:spacing w:line="200" w:lineRule="exact"/>
      </w:pPr>
      <w:r>
        <w:br w:type="column"/>
      </w:r>
    </w:p>
    <w:p w:rsidR="008553CE" w:rsidRDefault="008553CE">
      <w:pPr>
        <w:spacing w:line="200" w:lineRule="exact"/>
      </w:pPr>
    </w:p>
    <w:p w:rsidR="008553CE" w:rsidRDefault="008553CE">
      <w:pPr>
        <w:spacing w:before="5" w:line="220" w:lineRule="exact"/>
        <w:rPr>
          <w:sz w:val="22"/>
          <w:szCs w:val="22"/>
        </w:rPr>
      </w:pPr>
    </w:p>
    <w:p w:rsidR="008553CE" w:rsidRDefault="0071503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sz w:val="72"/>
          <w:szCs w:val="72"/>
        </w:rPr>
        <w:t>6</w:t>
      </w:r>
      <w:r>
        <w:rPr>
          <w:rFonts w:ascii="Arial" w:eastAsia="Arial" w:hAnsi="Arial" w:cs="Arial"/>
          <w:color w:val="333333"/>
          <w:sz w:val="36"/>
          <w:szCs w:val="36"/>
        </w:rPr>
        <w:t>%</w:t>
      </w:r>
    </w:p>
    <w:p w:rsidR="008553CE" w:rsidRDefault="00BD7E06">
      <w:pPr>
        <w:spacing w:before="82"/>
        <w:rPr>
          <w:rFonts w:ascii="Arial" w:eastAsia="Arial" w:hAnsi="Arial" w:cs="Arial"/>
          <w:sz w:val="22"/>
          <w:szCs w:val="22"/>
        </w:rPr>
        <w:sectPr w:rsidR="008553CE">
          <w:type w:val="continuous"/>
          <w:pgSz w:w="12240" w:h="15840"/>
          <w:pgMar w:top="620" w:right="740" w:bottom="280" w:left="580" w:header="720" w:footer="720" w:gutter="0"/>
          <w:cols w:num="4" w:space="720" w:equalWidth="0">
            <w:col w:w="2266" w:space="731"/>
            <w:col w:w="1123" w:space="1549"/>
            <w:col w:w="1470" w:space="1204"/>
            <w:col w:w="2577"/>
          </w:cols>
        </w:sectPr>
      </w:pPr>
      <w:r w:rsidRPr="00BD7E0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position:absolute;margin-left:531.8pt;margin-top:71.6pt;width:21.5pt;height:37.55pt;z-index:-251673600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333333"/>
          <w:sz w:val="22"/>
          <w:szCs w:val="22"/>
        </w:rPr>
        <w:t>STUDENT PAPERS</w:t>
      </w:r>
    </w:p>
    <w:p w:rsidR="008553CE" w:rsidRDefault="008553CE">
      <w:pPr>
        <w:spacing w:before="4" w:line="180" w:lineRule="exact"/>
        <w:rPr>
          <w:sz w:val="19"/>
          <w:szCs w:val="19"/>
        </w:rPr>
      </w:pPr>
    </w:p>
    <w:p w:rsidR="008553CE" w:rsidRDefault="00BD7E06">
      <w:pPr>
        <w:spacing w:before="37" w:line="200" w:lineRule="exact"/>
        <w:ind w:left="325"/>
        <w:rPr>
          <w:rFonts w:ascii="Arial" w:eastAsia="Arial" w:hAnsi="Arial" w:cs="Arial"/>
          <w:sz w:val="18"/>
          <w:szCs w:val="18"/>
        </w:rPr>
      </w:pPr>
      <w:r w:rsidRPr="00BD7E06">
        <w:pict>
          <v:group id="_x0000_s1168" style="position:absolute;left:0;text-align:left;margin-left:34.25pt;margin-top:13.5pt;width:534.5pt;height:0;z-index:-251685888;mso-position-horizontal-relative:page" coordorigin="685,270" coordsize="10690,0">
            <v:shape id="_x0000_s1169" style="position:absolute;left:685;top:270;width:10690;height:0" coordorigin="685,270" coordsize="10690,0" path="m685,270r10690,e" filled="f" strokecolor="#999" strokeweight=".9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0000"/>
          <w:position w:val="-1"/>
          <w:sz w:val="18"/>
          <w:szCs w:val="18"/>
        </w:rPr>
        <w:t>PRIMARY SOURCES</w:t>
      </w:r>
    </w:p>
    <w:p w:rsidR="008553CE" w:rsidRDefault="008553CE">
      <w:pPr>
        <w:spacing w:before="9" w:line="140" w:lineRule="exact"/>
        <w:rPr>
          <w:sz w:val="14"/>
          <w:szCs w:val="14"/>
        </w:rPr>
      </w:pPr>
    </w:p>
    <w:p w:rsidR="008553CE" w:rsidRDefault="00715035">
      <w:pPr>
        <w:spacing w:before="12" w:line="400" w:lineRule="exact"/>
        <w:ind w:left="1228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FF0000"/>
          <w:w w:val="99"/>
          <w:position w:val="-2"/>
          <w:sz w:val="37"/>
          <w:szCs w:val="37"/>
        </w:rPr>
        <w:t>link.springer.com</w:t>
      </w:r>
      <w:bookmarkStart w:id="0" w:name="_GoBack"/>
      <w:bookmarkEnd w:id="0"/>
    </w:p>
    <w:p w:rsidR="008553CE" w:rsidRDefault="00BD7E06">
      <w:pPr>
        <w:spacing w:line="140" w:lineRule="exact"/>
        <w:ind w:left="498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166" style="position:absolute;left:0;text-align:left;margin-left:45.25pt;margin-top:-9.25pt;width:27.05pt;height:27.8pt;z-index:-251682816;mso-position-horizontal-relative:page" coordorigin="905,-185" coordsize="541,556">
            <v:shape id="_x0000_s1167" style="position:absolute;left:905;top:-185;width:541;height:556" coordorigin="905,-185" coordsize="541,556" path="m905,371r541,l1446,-185r-541,l905,371xe" fillcolor="red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3"/>
          <w:position w:val="-14"/>
          <w:sz w:val="34"/>
          <w:szCs w:val="34"/>
        </w:rPr>
        <w:t>1</w:t>
      </w:r>
    </w:p>
    <w:p w:rsidR="008553CE" w:rsidRDefault="00BD7E06">
      <w:pPr>
        <w:spacing w:line="360" w:lineRule="exact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64" style="position:absolute;left:0;text-align:left;margin-left:34pt;margin-top:26.6pt;width:534.5pt;height:0;z-index:-251695104;mso-position-horizontal-relative:page" coordorigin="680,532" coordsize="10690,0">
            <v:shape id="_x0000_s1165" style="position:absolute;left:680;top:532;width:10690;height:0" coordorigin="680,532" coordsize="10690,0" path="m680,532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-3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sz w:val="36"/>
          <w:szCs w:val="36"/>
        </w:rPr>
        <w:t>%</w:t>
      </w:r>
    </w:p>
    <w:p w:rsidR="008553CE" w:rsidRDefault="008553CE">
      <w:pPr>
        <w:spacing w:before="5" w:line="260" w:lineRule="exact"/>
        <w:rPr>
          <w:sz w:val="26"/>
          <w:szCs w:val="26"/>
        </w:rPr>
      </w:pPr>
    </w:p>
    <w:p w:rsidR="008553CE" w:rsidRDefault="00BD7E06">
      <w:pPr>
        <w:spacing w:line="180" w:lineRule="exact"/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shape id="_x0000_s1163" type="#_x0000_t202" style="position:absolute;left:0;text-align:left;margin-left:53.9pt;margin-top:9.1pt;width:499.45pt;height:37.55pt;z-index:-251672576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2"/>
                      <w:sz w:val="34"/>
                      <w:szCs w:val="34"/>
                    </w:rPr>
                    <w:t>2</w:t>
                  </w:r>
                  <w:r>
                    <w:rPr>
                      <w:rFonts w:ascii="Arial" w:eastAsia="Arial" w:hAnsi="Arial" w:cs="Arial"/>
                      <w:color w:val="FFFFFF"/>
                      <w:position w:val="12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E70CD5"/>
          <w:w w:val="99"/>
          <w:position w:val="-20"/>
          <w:sz w:val="37"/>
          <w:szCs w:val="37"/>
        </w:rPr>
        <w:t>medium.com</w:t>
      </w:r>
    </w:p>
    <w:p w:rsidR="008553CE" w:rsidRDefault="008553CE">
      <w:pPr>
        <w:spacing w:before="5" w:line="120" w:lineRule="exact"/>
        <w:rPr>
          <w:sz w:val="12"/>
          <w:szCs w:val="12"/>
        </w:rPr>
      </w:pPr>
    </w:p>
    <w:p w:rsidR="008553CE" w:rsidRDefault="008553CE">
      <w:pPr>
        <w:spacing w:line="200" w:lineRule="exact"/>
      </w:pPr>
    </w:p>
    <w:p w:rsidR="008553CE" w:rsidRDefault="00BD7E06">
      <w:pPr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61" style="position:absolute;left:0;text-align:left;margin-left:34pt;margin-top:28.9pt;width:534.5pt;height:0;z-index:-251694080;mso-position-horizontal-relative:page" coordorigin="680,578" coordsize="10690,0">
            <v:shape id="_x0000_s1162" style="position:absolute;left:680;top:578;width:10690;height:0" coordorigin="680,578" coordsize="10690,0" path="m680,578r10690,e" filled="f" strokecolor="#999" strokeweight=".85pt">
              <v:path arrowok="t"/>
            </v:shape>
            <w10:wrap anchorx="page"/>
          </v:group>
        </w:pict>
      </w:r>
      <w:r w:rsidRPr="00BD7E06">
        <w:pict>
          <v:group id="_x0000_s1159" style="position:absolute;left:0;text-align:left;margin-left:45.25pt;margin-top:-14.3pt;width:27.05pt;height:27.8pt;z-index:-251681792;mso-position-horizontal-relative:page" coordorigin="905,-286" coordsize="541,556">
            <v:shape id="_x0000_s1160" style="position:absolute;left:905;top:-286;width:541;height:556" coordorigin="905,-286" coordsize="541,556" path="m905,270r541,l1446,-286r-541,l905,270xe" fillcolor="#e70cd5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6" w:line="260" w:lineRule="exact"/>
        <w:rPr>
          <w:sz w:val="26"/>
          <w:szCs w:val="26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57" style="position:absolute;left:0;text-align:left;margin-left:45.25pt;margin-top:11pt;width:27.05pt;height:27.8pt;z-index:-251680768;mso-position-horizontal-relative:page" coordorigin="905,220" coordsize="541,556">
            <v:shape id="_x0000_s1158" style="position:absolute;left:905;top:220;width:541;height:556" coordorigin="905,220" coordsize="541,556" path="m905,776r541,l1446,220r-541,l905,776xe" fillcolor="#8a04ff" stroked="f">
              <v:path arrowok="t"/>
            </v:shape>
            <w10:wrap anchorx="page"/>
          </v:group>
        </w:pict>
      </w:r>
      <w:r w:rsidRPr="00BD7E06">
        <w:pict>
          <v:shape id="_x0000_s1156" type="#_x0000_t202" style="position:absolute;left:0;text-align:left;margin-left:53.9pt;margin-top:9pt;width:499.45pt;height:37.55pt;z-index:-251671552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1"/>
                      <w:sz w:val="34"/>
                      <w:szCs w:val="34"/>
                    </w:rPr>
                    <w:t>3</w:t>
                  </w:r>
                  <w:r>
                    <w:rPr>
                      <w:rFonts w:ascii="Arial" w:eastAsia="Arial" w:hAnsi="Arial" w:cs="Arial"/>
                      <w:color w:val="FFFFFF"/>
                      <w:position w:val="11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8A04FF"/>
          <w:w w:val="99"/>
          <w:sz w:val="37"/>
          <w:szCs w:val="37"/>
        </w:rPr>
        <w:t>benchmarks.ai</w:t>
      </w:r>
    </w:p>
    <w:p w:rsidR="008553CE" w:rsidRDefault="00BD7E06">
      <w:pPr>
        <w:spacing w:before="82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54" style="position:absolute;left:0;text-align:left;margin-left:34pt;margin-top:32.95pt;width:534.5pt;height:0;z-index:-251693056;mso-position-horizontal-relative:page" coordorigin="680,659" coordsize="10690,0">
            <v:shape id="_x0000_s1155" style="position:absolute;left:680;top:659;width:10690;height:0" coordorigin="680,659" coordsize="10690,0" path="m680,659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12" w:line="240" w:lineRule="exact"/>
        <w:rPr>
          <w:sz w:val="24"/>
          <w:szCs w:val="24"/>
        </w:rPr>
      </w:pPr>
    </w:p>
    <w:p w:rsidR="008553CE" w:rsidRDefault="00BD7E06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52" style="position:absolute;left:0;text-align:left;margin-left:45.25pt;margin-top:13.15pt;width:27.05pt;height:27.8pt;z-index:-251679744;mso-position-horizontal-relative:page" coordorigin="905,263" coordsize="541,556">
            <v:shape id="_x0000_s1153" style="position:absolute;left:905;top:263;width:541;height:556" coordorigin="905,263" coordsize="541,556" path="m905,819r541,l1446,263r-541,l905,819xe" fillcolor="#0aa" stroked="f">
              <v:path arrowok="t"/>
            </v:shape>
            <w10:wrap anchorx="page"/>
          </v:group>
        </w:pict>
      </w:r>
      <w:r w:rsidRPr="00BD7E06">
        <w:pict>
          <v:shape id="_x0000_s1151" type="#_x0000_t202" style="position:absolute;left:0;text-align:left;margin-left:531.8pt;margin-top:9.75pt;width:35.9pt;height:37.55pt;z-index:-251670528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  <w:r>
                    <w:rPr>
                      <w:rFonts w:ascii="Arial" w:eastAsia="Arial" w:hAnsi="Arial" w:cs="Arial"/>
                      <w:color w:val="333333"/>
                      <w:w w:val="87"/>
                      <w:position w:val="-1"/>
                      <w:sz w:val="36"/>
                      <w:szCs w:val="36"/>
                    </w:rPr>
                    <w:t>%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00AAAA"/>
          <w:w w:val="99"/>
          <w:position w:val="-5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00AAAA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0AAAA"/>
          <w:w w:val="99"/>
          <w:position w:val="-5"/>
          <w:sz w:val="37"/>
          <w:szCs w:val="37"/>
        </w:rPr>
        <w:t>to</w:t>
      </w:r>
      <w:r w:rsidR="00715035">
        <w:rPr>
          <w:rFonts w:ascii="Arial" w:eastAsia="Arial" w:hAnsi="Arial" w:cs="Arial"/>
          <w:color w:val="00AAAA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0AAAA"/>
          <w:w w:val="99"/>
          <w:position w:val="-5"/>
          <w:sz w:val="37"/>
          <w:szCs w:val="37"/>
        </w:rPr>
        <w:t>Higher</w:t>
      </w:r>
      <w:r w:rsidR="00715035">
        <w:rPr>
          <w:rFonts w:ascii="Arial" w:eastAsia="Arial" w:hAnsi="Arial" w:cs="Arial"/>
          <w:color w:val="00AAAA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0AAAA"/>
          <w:w w:val="99"/>
          <w:position w:val="-5"/>
          <w:sz w:val="37"/>
          <w:szCs w:val="37"/>
        </w:rPr>
        <w:t>Education</w:t>
      </w:r>
      <w:r w:rsidR="00715035">
        <w:rPr>
          <w:rFonts w:ascii="Arial" w:eastAsia="Arial" w:hAnsi="Arial" w:cs="Arial"/>
          <w:color w:val="00AAAA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0AAAA"/>
          <w:w w:val="99"/>
          <w:position w:val="-5"/>
          <w:sz w:val="37"/>
          <w:szCs w:val="37"/>
        </w:rPr>
        <w:t>Commission</w:t>
      </w:r>
    </w:p>
    <w:p w:rsidR="008553CE" w:rsidRDefault="00BD7E06">
      <w:pPr>
        <w:spacing w:line="380" w:lineRule="exact"/>
        <w:ind w:left="49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49" style="position:absolute;left:0;text-align:left;margin-left:34pt;margin-top:34pt;width:534.5pt;height:0;z-index:-251692032;mso-position-horizontal-relative:page" coordorigin="680,680" coordsize="10690,0">
            <v:shape id="_x0000_s1150" style="position:absolute;left:680;top:680;width:10690;height:0" coordorigin="680,680" coordsize="10690,0" path="m680,680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3"/>
          <w:position w:val="-3"/>
          <w:sz w:val="34"/>
          <w:szCs w:val="34"/>
        </w:rPr>
        <w:t>4</w:t>
      </w:r>
      <w:r w:rsidR="00715035">
        <w:rPr>
          <w:rFonts w:ascii="Arial" w:eastAsia="Arial" w:hAnsi="Arial" w:cs="Arial"/>
          <w:color w:val="FFFFFF"/>
          <w:position w:val="-3"/>
          <w:sz w:val="34"/>
          <w:szCs w:val="34"/>
        </w:rPr>
        <w:t xml:space="preserve">      </w:t>
      </w:r>
      <w:r w:rsidR="00715035">
        <w:rPr>
          <w:rFonts w:ascii="Arial" w:eastAsia="Arial" w:hAnsi="Arial" w:cs="Arial"/>
          <w:color w:val="00AAAA"/>
          <w:w w:val="99"/>
          <w:position w:val="6"/>
          <w:sz w:val="37"/>
          <w:szCs w:val="37"/>
        </w:rPr>
        <w:t>Pakistan</w:t>
      </w:r>
    </w:p>
    <w:p w:rsidR="008553CE" w:rsidRDefault="00715035">
      <w:pPr>
        <w:spacing w:line="20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Student Paper</w:t>
      </w:r>
    </w:p>
    <w:p w:rsidR="008553CE" w:rsidRDefault="008553CE">
      <w:pPr>
        <w:spacing w:before="2" w:line="180" w:lineRule="exact"/>
        <w:rPr>
          <w:sz w:val="19"/>
          <w:szCs w:val="19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47" style="position:absolute;left:0;text-align:left;margin-left:45.25pt;margin-top:11pt;width:27.05pt;height:27.8pt;z-index:-251678720;mso-position-horizontal-relative:page" coordorigin="905,220" coordsize="541,556">
            <v:shape id="_x0000_s1148" style="position:absolute;left:905;top:220;width:541;height:556" coordorigin="905,220" coordsize="541,556" path="m905,776r541,l1446,220r-541,l905,776xe" fillcolor="#0a0" stroked="f">
              <v:path arrowok="t"/>
            </v:shape>
            <w10:wrap anchorx="page"/>
          </v:group>
        </w:pict>
      </w:r>
      <w:r w:rsidRPr="00BD7E06">
        <w:pict>
          <v:shape id="_x0000_s1146" type="#_x0000_t202" style="position:absolute;left:0;text-align:left;margin-left:53.9pt;margin-top:9.1pt;width:499.45pt;height:37.55pt;z-index:-251669504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2"/>
                      <w:sz w:val="34"/>
                      <w:szCs w:val="34"/>
                    </w:rPr>
                    <w:t>5</w:t>
                  </w:r>
                  <w:r>
                    <w:rPr>
                      <w:rFonts w:ascii="Arial" w:eastAsia="Arial" w:hAnsi="Arial" w:cs="Arial"/>
                      <w:color w:val="FFFFFF"/>
                      <w:position w:val="12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00AA00"/>
          <w:w w:val="99"/>
          <w:sz w:val="37"/>
          <w:szCs w:val="37"/>
        </w:rPr>
        <w:t>courses.cs.ut.ee</w:t>
      </w:r>
    </w:p>
    <w:p w:rsidR="008553CE" w:rsidRDefault="00BD7E06">
      <w:pPr>
        <w:spacing w:before="82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44" style="position:absolute;left:0;text-align:left;margin-left:34pt;margin-top:32.95pt;width:534.5pt;height:0;z-index:-251691008;mso-position-horizontal-relative:page" coordorigin="680,659" coordsize="10690,0">
            <v:shape id="_x0000_s1145" style="position:absolute;left:680;top:659;width:10690;height:0" coordorigin="680,659" coordsize="10690,0" path="m680,659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6" w:line="260" w:lineRule="exact"/>
        <w:rPr>
          <w:sz w:val="26"/>
          <w:szCs w:val="26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42" style="position:absolute;left:0;text-align:left;margin-left:45.25pt;margin-top:10.95pt;width:27.05pt;height:27.8pt;z-index:-251677696;mso-position-horizontal-relative:page" coordorigin="905,219" coordsize="541,556">
            <v:shape id="_x0000_s1143" style="position:absolute;left:905;top:219;width:541;height:556" coordorigin="905,219" coordsize="541,556" path="m905,775r541,l1446,219r-541,l905,775xe" fillcolor="#ab6e00" stroked="f">
              <v:path arrowok="t"/>
            </v:shape>
            <w10:wrap anchorx="page"/>
          </v:group>
        </w:pict>
      </w:r>
      <w:r w:rsidRPr="00BD7E06">
        <w:pict>
          <v:shape id="_x0000_s1141" type="#_x0000_t202" style="position:absolute;left:0;text-align:left;margin-left:53.9pt;margin-top:9pt;width:499.45pt;height:37.55pt;z-index:-251668480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2"/>
                      <w:sz w:val="34"/>
                      <w:szCs w:val="34"/>
                    </w:rPr>
                    <w:t>6</w:t>
                  </w:r>
                  <w:r>
                    <w:rPr>
                      <w:rFonts w:ascii="Arial" w:eastAsia="Arial" w:hAnsi="Arial" w:cs="Arial"/>
                      <w:color w:val="FFFFFF"/>
                      <w:position w:val="12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AB6E00"/>
          <w:w w:val="99"/>
          <w:sz w:val="37"/>
          <w:szCs w:val="37"/>
        </w:rPr>
        <w:t>towardsdatascience.com</w:t>
      </w:r>
    </w:p>
    <w:p w:rsidR="008553CE" w:rsidRDefault="00BD7E06">
      <w:pPr>
        <w:spacing w:before="79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39" style="position:absolute;left:0;text-align:left;margin-left:34pt;margin-top:32.85pt;width:534.5pt;height:0;z-index:-251689984;mso-position-horizontal-relative:page" coordorigin="680,657" coordsize="10690,0">
            <v:shape id="_x0000_s1140" style="position:absolute;left:680;top:657;width:10690;height:0" coordorigin="680,657" coordsize="10690,0" path="m680,657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6" w:line="260" w:lineRule="exact"/>
        <w:rPr>
          <w:sz w:val="26"/>
          <w:szCs w:val="26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37" style="position:absolute;left:0;text-align:left;margin-left:45.25pt;margin-top:11.05pt;width:27.05pt;height:27.8pt;z-index:-251676672;mso-position-horizontal-relative:page" coordorigin="905,221" coordsize="541,556">
            <v:shape id="_x0000_s1138" style="position:absolute;left:905;top:221;width:541;height:556" coordorigin="905,221" coordsize="541,556" path="m905,777r541,l1446,221r-541,l905,777xe" fillcolor="#792d04" stroked="f">
              <v:path arrowok="t"/>
            </v:shape>
            <w10:wrap anchorx="page"/>
          </v:group>
        </w:pict>
      </w:r>
      <w:r w:rsidRPr="00BD7E06">
        <w:pict>
          <v:shape id="_x0000_s1136" type="#_x0000_t202" style="position:absolute;left:0;text-align:left;margin-left:53.9pt;margin-top:9.15pt;width:499.45pt;height:37.55pt;z-index:-251667456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2"/>
                      <w:sz w:val="34"/>
                      <w:szCs w:val="34"/>
                    </w:rPr>
                    <w:t>7</w:t>
                  </w:r>
                  <w:r>
                    <w:rPr>
                      <w:rFonts w:ascii="Arial" w:eastAsia="Arial" w:hAnsi="Arial" w:cs="Arial"/>
                      <w:color w:val="FFFFFF"/>
                      <w:position w:val="12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792D04"/>
          <w:w w:val="99"/>
          <w:sz w:val="37"/>
          <w:szCs w:val="37"/>
        </w:rPr>
        <w:t>dspace.fsktm.um.edu.my</w:t>
      </w:r>
    </w:p>
    <w:p w:rsidR="008553CE" w:rsidRDefault="00BD7E06">
      <w:pPr>
        <w:spacing w:before="82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34" style="position:absolute;left:0;text-align:left;margin-left:34pt;margin-top:32.9pt;width:534.5pt;height:0;z-index:-251688960;mso-position-horizontal-relative:page" coordorigin="680,658" coordsize="10690,0">
            <v:shape id="_x0000_s1135" style="position:absolute;left:680;top:658;width:10690;height:0" coordorigin="680,658" coordsize="10690,0" path="m680,658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6" w:line="260" w:lineRule="exact"/>
        <w:rPr>
          <w:sz w:val="26"/>
          <w:szCs w:val="26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32" style="position:absolute;left:0;text-align:left;margin-left:45.25pt;margin-top:10.95pt;width:27.05pt;height:27.8pt;z-index:-251675648;mso-position-horizontal-relative:page" coordorigin="905,219" coordsize="541,556">
            <v:shape id="_x0000_s1133" style="position:absolute;left:905;top:219;width:541;height:556" coordorigin="905,219" coordsize="541,556" path="m905,775r541,l1446,219r-541,l905,775xe" fillcolor="#044679" stroked="f">
              <v:path arrowok="t"/>
            </v:shape>
            <w10:wrap anchorx="page"/>
          </v:group>
        </w:pict>
      </w:r>
      <w:r w:rsidRPr="00BD7E06">
        <w:pict>
          <v:shape id="_x0000_s1131" type="#_x0000_t202" style="position:absolute;left:0;text-align:left;margin-left:53.9pt;margin-top:9pt;width:499.45pt;height:37.55pt;z-index:-251666432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1"/>
                      <w:sz w:val="34"/>
                      <w:szCs w:val="34"/>
                    </w:rPr>
                    <w:t>8</w:t>
                  </w:r>
                  <w:r>
                    <w:rPr>
                      <w:rFonts w:ascii="Arial" w:eastAsia="Arial" w:hAnsi="Arial" w:cs="Arial"/>
                      <w:color w:val="FFFFFF"/>
                      <w:position w:val="11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044679"/>
          <w:w w:val="99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44679"/>
          <w:w w:val="99"/>
          <w:sz w:val="37"/>
          <w:szCs w:val="37"/>
        </w:rPr>
        <w:t>to</w:t>
      </w:r>
      <w:r w:rsidR="00715035"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44679"/>
          <w:w w:val="99"/>
          <w:sz w:val="37"/>
          <w:szCs w:val="37"/>
        </w:rPr>
        <w:t>University</w:t>
      </w:r>
      <w:r w:rsidR="00715035"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proofErr w:type="gramStart"/>
      <w:r w:rsidR="00715035">
        <w:rPr>
          <w:rFonts w:ascii="Arial" w:eastAsia="Arial" w:hAnsi="Arial" w:cs="Arial"/>
          <w:color w:val="044679"/>
          <w:w w:val="99"/>
          <w:sz w:val="37"/>
          <w:szCs w:val="37"/>
        </w:rPr>
        <w:t>of</w:t>
      </w:r>
      <w:r w:rsidR="00715035">
        <w:rPr>
          <w:rFonts w:ascii="Arial" w:eastAsia="Arial" w:hAnsi="Arial" w:cs="Arial"/>
          <w:color w:val="044679"/>
          <w:sz w:val="37"/>
          <w:szCs w:val="37"/>
        </w:rPr>
        <w:t xml:space="preserve">  </w:t>
      </w:r>
      <w:proofErr w:type="spellStart"/>
      <w:r w:rsidR="00715035">
        <w:rPr>
          <w:rFonts w:ascii="Arial" w:eastAsia="Arial" w:hAnsi="Arial" w:cs="Arial"/>
          <w:color w:val="044679"/>
          <w:w w:val="99"/>
          <w:sz w:val="37"/>
          <w:szCs w:val="37"/>
        </w:rPr>
        <w:t>Wolverhampton</w:t>
      </w:r>
      <w:proofErr w:type="spellEnd"/>
      <w:proofErr w:type="gramEnd"/>
    </w:p>
    <w:p w:rsidR="008553CE" w:rsidRDefault="00BD7E06">
      <w:pPr>
        <w:spacing w:before="82"/>
        <w:ind w:left="1228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29" style="position:absolute;left:0;text-align:left;margin-left:34pt;margin-top:32.85pt;width:534.5pt;height:0;z-index:-251687936;mso-position-horizontal-relative:page" coordorigin="680,657" coordsize="10690,0">
            <v:shape id="_x0000_s1130" style="position:absolute;left:680;top:657;width:10690;height:0" coordorigin="680,657" coordsize="10690,0" path="m680,657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Student Paper  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8553CE">
      <w:pPr>
        <w:spacing w:before="6" w:line="260" w:lineRule="exact"/>
        <w:rPr>
          <w:sz w:val="26"/>
          <w:szCs w:val="26"/>
        </w:rPr>
      </w:pPr>
    </w:p>
    <w:p w:rsidR="008553CE" w:rsidRDefault="00BD7E06">
      <w:pPr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127" style="position:absolute;left:0;text-align:left;margin-left:45.25pt;margin-top:10.9pt;width:27.05pt;height:27.8pt;z-index:-251674624;mso-position-horizontal-relative:page" coordorigin="905,218" coordsize="541,556">
            <v:shape id="_x0000_s1128" style="position:absolute;left:905;top:218;width:541;height:556" coordorigin="905,218" coordsize="541,556" path="m905,774r541,l1446,218r-541,l905,774xe" fillcolor="#939" stroked="f">
              <v:path arrowok="t"/>
            </v:shape>
            <w10:wrap anchorx="page"/>
          </v:group>
        </w:pict>
      </w:r>
      <w:r w:rsidRPr="00BD7E06">
        <w:pict>
          <v:shape id="_x0000_s1126" type="#_x0000_t202" style="position:absolute;left:0;text-align:left;margin-left:53.9pt;margin-top:9pt;width:499.45pt;height:37.55pt;z-index:-251665408;mso-position-horizont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3"/>
                      <w:position w:val="12"/>
                      <w:sz w:val="34"/>
                      <w:szCs w:val="34"/>
                    </w:rPr>
                    <w:t>9</w:t>
                  </w:r>
                  <w:r>
                    <w:rPr>
                      <w:rFonts w:ascii="Arial" w:eastAsia="Arial" w:hAnsi="Arial" w:cs="Arial"/>
                      <w:color w:val="FFFFFF"/>
                      <w:position w:val="12"/>
                      <w:sz w:val="34"/>
                      <w:szCs w:val="34"/>
                    </w:rPr>
                    <w:t xml:space="preserve">                         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993399"/>
          <w:w w:val="99"/>
          <w:sz w:val="37"/>
          <w:szCs w:val="37"/>
        </w:rPr>
        <w:t>www.andrew.cmu.edu</w:t>
      </w:r>
    </w:p>
    <w:p w:rsidR="008553CE" w:rsidRDefault="00BD7E06">
      <w:pPr>
        <w:spacing w:before="79"/>
        <w:ind w:left="1228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40" w:bottom="280" w:left="580" w:header="720" w:footer="720" w:gutter="0"/>
          <w:cols w:space="720"/>
        </w:sectPr>
      </w:pPr>
      <w:r w:rsidRPr="00BD7E06">
        <w:pict>
          <v:group id="_x0000_s1124" style="position:absolute;left:0;text-align:left;margin-left:34pt;margin-top:32.8pt;width:534.5pt;height:0;z-index:-251686912;mso-position-horizontal-relative:page" coordorigin="680,656" coordsize="10690,0">
            <v:shape id="_x0000_s1125" style="position:absolute;left:680;top:656;width:10690;height:0" coordorigin="680,656" coordsize="10690,0" path="m680,656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sz w:val="22"/>
          <w:szCs w:val="22"/>
        </w:rPr>
        <w:t xml:space="preserve">Internet Source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position w:val="3"/>
          <w:sz w:val="36"/>
          <w:szCs w:val="36"/>
        </w:rPr>
        <w:t>%</w:t>
      </w:r>
    </w:p>
    <w:p w:rsidR="008553CE" w:rsidRDefault="00BD7E06">
      <w:pPr>
        <w:spacing w:before="45" w:line="360" w:lineRule="exact"/>
        <w:ind w:left="1225"/>
        <w:rPr>
          <w:rFonts w:ascii="Arial" w:eastAsia="Arial" w:hAnsi="Arial" w:cs="Arial"/>
          <w:sz w:val="37"/>
          <w:szCs w:val="37"/>
        </w:rPr>
      </w:pPr>
      <w:r w:rsidRPr="00BD7E06">
        <w:lastRenderedPageBreak/>
        <w:pict>
          <v:group id="_x0000_s1122" style="position:absolute;left:0;text-align:left;margin-left:45.25pt;margin-top:35.75pt;width:27.15pt;height:19.55pt;z-index:-251660288;mso-position-horizontal-relative:page;mso-position-vertical-relative:page" coordorigin="905,715" coordsize="543,391">
            <v:shape id="_x0000_s1123" style="position:absolute;left:905;top:715;width:543;height:391" coordorigin="905,715" coordsize="543,391" path="m905,1106r543,l1448,715r-543,l905,1106xe" fillcolor="#4e7500" stroked="f">
              <v:path arrowok="t"/>
            </v:shape>
            <w10:wrap anchorx="page" anchory="page"/>
          </v:group>
        </w:pict>
      </w:r>
      <w:r w:rsidRPr="00BD7E06">
        <w:pict>
          <v:shape id="_x0000_s1121" type="#_x0000_t202" style="position:absolute;left:0;text-align:left;margin-left:48.95pt;margin-top:11.8pt;width:19.9pt;height:17.05pt;z-index:-251655168;mso-position-horizontal-relative:page" filled="f" stroked="f">
            <v:textbox inset="0,0,0,0">
              <w:txbxContent>
                <w:p w:rsidR="008553CE" w:rsidRDefault="00715035">
                  <w:pPr>
                    <w:spacing w:line="340" w:lineRule="exact"/>
                    <w:ind w:right="-71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w w:val="105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to</w:t>
      </w:r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Charotar</w:t>
      </w:r>
      <w:proofErr w:type="spellEnd"/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University</w:t>
      </w:r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of</w:t>
      </w:r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Science</w:t>
      </w:r>
      <w:r w:rsidR="00715035">
        <w:rPr>
          <w:rFonts w:ascii="Arial" w:eastAsia="Arial" w:hAnsi="Arial" w:cs="Arial"/>
          <w:color w:val="4E7500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4E7500"/>
          <w:w w:val="99"/>
          <w:position w:val="-5"/>
          <w:sz w:val="37"/>
          <w:szCs w:val="37"/>
        </w:rPr>
        <w:t>And</w:t>
      </w:r>
    </w:p>
    <w:p w:rsidR="008553CE" w:rsidRDefault="00715035">
      <w:pPr>
        <w:spacing w:line="320" w:lineRule="exact"/>
        <w:ind w:left="122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4E7500"/>
          <w:w w:val="99"/>
          <w:position w:val="1"/>
          <w:sz w:val="37"/>
          <w:szCs w:val="37"/>
        </w:rPr>
        <w:t>Technology</w:t>
      </w:r>
    </w:p>
    <w:p w:rsidR="008553CE" w:rsidRDefault="00BD7E06">
      <w:pPr>
        <w:spacing w:line="360" w:lineRule="exact"/>
        <w:ind w:left="1225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119" style="position:absolute;left:0;text-align:left;margin-left:45.25pt;margin-top:17.1pt;width:27.15pt;height:19.55pt;z-index:-251659264;mso-position-horizontal-relative:page" coordorigin="905,342" coordsize="543,391">
            <v:shape id="_x0000_s1120" style="position:absolute;left:905;top:342;width:543;height:391" coordorigin="905,342" coordsize="543,391" path="m905,733r543,l1448,342r-543,l905,733xe" fillcolor="#221c9a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7"/>
          <w:sz w:val="22"/>
          <w:szCs w:val="22"/>
        </w:rPr>
        <w:t xml:space="preserve">Student Paper             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715035">
      <w:pPr>
        <w:spacing w:line="260" w:lineRule="exact"/>
        <w:ind w:left="399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FFFFFF"/>
          <w:w w:val="105"/>
          <w:position w:val="-7"/>
          <w:sz w:val="34"/>
          <w:szCs w:val="34"/>
        </w:rPr>
        <w:t>11</w:t>
      </w:r>
      <w:r>
        <w:rPr>
          <w:rFonts w:ascii="Arial" w:eastAsia="Arial" w:hAnsi="Arial" w:cs="Arial"/>
          <w:color w:val="FFFFFF"/>
          <w:position w:val="-7"/>
          <w:sz w:val="34"/>
          <w:szCs w:val="34"/>
        </w:rPr>
        <w:t xml:space="preserve">     </w:t>
      </w:r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Sarah</w:t>
      </w:r>
      <w:r>
        <w:rPr>
          <w:rFonts w:ascii="Arial" w:eastAsia="Arial" w:hAnsi="Arial" w:cs="Arial"/>
          <w:color w:val="221C9A"/>
          <w:position w:val="-9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Ali</w:t>
      </w:r>
      <w:r>
        <w:rPr>
          <w:rFonts w:ascii="Arial" w:eastAsia="Arial" w:hAnsi="Arial" w:cs="Arial"/>
          <w:color w:val="221C9A"/>
          <w:position w:val="-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Abdelaziz</w:t>
      </w:r>
      <w:proofErr w:type="spellEnd"/>
      <w:r>
        <w:rPr>
          <w:rFonts w:ascii="Arial" w:eastAsia="Arial" w:hAnsi="Arial" w:cs="Arial"/>
          <w:color w:val="221C9A"/>
          <w:position w:val="-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Ismael</w:t>
      </w:r>
      <w:proofErr w:type="spellEnd"/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,</w:t>
      </w:r>
      <w:r>
        <w:rPr>
          <w:rFonts w:ascii="Arial" w:eastAsia="Arial" w:hAnsi="Arial" w:cs="Arial"/>
          <w:color w:val="221C9A"/>
          <w:position w:val="-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Ammar</w:t>
      </w:r>
      <w:proofErr w:type="spellEnd"/>
      <w:r>
        <w:rPr>
          <w:rFonts w:ascii="Arial" w:eastAsia="Arial" w:hAnsi="Arial" w:cs="Arial"/>
          <w:color w:val="221C9A"/>
          <w:position w:val="-9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position w:val="-9"/>
          <w:sz w:val="37"/>
          <w:szCs w:val="37"/>
        </w:rPr>
        <w:t>Mohammed,</w:t>
      </w:r>
    </w:p>
    <w:p w:rsidR="008553CE" w:rsidRDefault="00715035">
      <w:pPr>
        <w:tabs>
          <w:tab w:val="left" w:pos="10780"/>
        </w:tabs>
        <w:spacing w:line="20" w:lineRule="exact"/>
        <w:ind w:left="100"/>
        <w:rPr>
          <w:rFonts w:ascii="Arial" w:eastAsia="Arial" w:hAnsi="Arial" w:cs="Arial"/>
          <w:sz w:val="37"/>
          <w:szCs w:val="37"/>
        </w:rPr>
        <w:sectPr w:rsidR="008553CE">
          <w:pgSz w:w="12240" w:h="15840"/>
          <w:pgMar w:top="520" w:right="760" w:bottom="280" w:left="580" w:header="720" w:footer="720" w:gutter="0"/>
          <w:cols w:space="720"/>
        </w:sectPr>
      </w:pPr>
      <w:r>
        <w:rPr>
          <w:rFonts w:ascii="Arial" w:eastAsia="Arial" w:hAnsi="Arial" w:cs="Arial"/>
          <w:strike/>
          <w:color w:val="221C9A"/>
          <w:w w:val="99"/>
          <w:position w:val="-28"/>
          <w:sz w:val="37"/>
          <w:szCs w:val="37"/>
        </w:rPr>
        <w:t xml:space="preserve"> </w:t>
      </w:r>
      <w:r>
        <w:rPr>
          <w:rFonts w:ascii="Arial" w:eastAsia="Arial" w:hAnsi="Arial" w:cs="Arial"/>
          <w:strike/>
          <w:color w:val="221C9A"/>
          <w:position w:val="-28"/>
          <w:sz w:val="37"/>
          <w:szCs w:val="37"/>
        </w:rPr>
        <w:t xml:space="preserve">          </w:t>
      </w:r>
      <w:proofErr w:type="spellStart"/>
      <w:r>
        <w:rPr>
          <w:rFonts w:ascii="Arial" w:eastAsia="Arial" w:hAnsi="Arial" w:cs="Arial"/>
          <w:strike/>
          <w:color w:val="221C9A"/>
          <w:w w:val="99"/>
          <w:position w:val="-28"/>
          <w:sz w:val="37"/>
          <w:szCs w:val="37"/>
        </w:rPr>
        <w:t>Hesham</w:t>
      </w:r>
      <w:proofErr w:type="spellEnd"/>
      <w:r>
        <w:rPr>
          <w:rFonts w:ascii="Arial" w:eastAsia="Arial" w:hAnsi="Arial" w:cs="Arial"/>
          <w:strike/>
          <w:color w:val="221C9A"/>
          <w:w w:val="99"/>
          <w:position w:val="-28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strike/>
          <w:color w:val="221C9A"/>
          <w:w w:val="99"/>
          <w:position w:val="-28"/>
          <w:sz w:val="37"/>
          <w:szCs w:val="37"/>
        </w:rPr>
        <w:t>Hefny</w:t>
      </w:r>
      <w:proofErr w:type="spellEnd"/>
      <w:r>
        <w:rPr>
          <w:rFonts w:ascii="Arial" w:eastAsia="Arial" w:hAnsi="Arial" w:cs="Arial"/>
          <w:strike/>
          <w:color w:val="221C9A"/>
          <w:w w:val="99"/>
          <w:position w:val="-28"/>
          <w:sz w:val="37"/>
          <w:szCs w:val="37"/>
        </w:rPr>
        <w:t xml:space="preserve">. "An enhanced deep learning </w:t>
      </w:r>
      <w:r>
        <w:rPr>
          <w:rFonts w:ascii="Arial" w:eastAsia="Arial" w:hAnsi="Arial" w:cs="Arial"/>
          <w:strike/>
          <w:color w:val="221C9A"/>
          <w:position w:val="-28"/>
          <w:sz w:val="37"/>
          <w:szCs w:val="37"/>
        </w:rPr>
        <w:tab/>
      </w:r>
    </w:p>
    <w:p w:rsidR="008553CE" w:rsidRDefault="008553CE">
      <w:pPr>
        <w:spacing w:before="8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BD7E06">
      <w:pPr>
        <w:ind w:left="399" w:right="-71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117" style="position:absolute;left:0;text-align:left;margin-left:45.25pt;margin-top:.1pt;width:27.15pt;height:19.55pt;z-index:-251658240;mso-position-horizontal-relative:page" coordorigin="905,2" coordsize="543,391">
            <v:shape id="_x0000_s1118" style="position:absolute;left:905;top:2;width:543;height:391" coordorigin="905,2" coordsize="543,391" path="m905,393r543,l1448,2,905,2r,391xe" fillcolor="#0063d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sz w:val="34"/>
          <w:szCs w:val="34"/>
        </w:rPr>
        <w:t>12</w:t>
      </w:r>
    </w:p>
    <w:p w:rsidR="008553CE" w:rsidRDefault="008553CE">
      <w:pPr>
        <w:spacing w:before="11" w:line="260" w:lineRule="exact"/>
        <w:rPr>
          <w:sz w:val="26"/>
          <w:szCs w:val="26"/>
        </w:rPr>
      </w:pPr>
    </w:p>
    <w:p w:rsidR="008553CE" w:rsidRDefault="00715035">
      <w:pPr>
        <w:ind w:left="325" w:right="-71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FFFFFF"/>
          <w:w w:val="105"/>
          <w:sz w:val="34"/>
          <w:szCs w:val="34"/>
          <w:highlight w:val="red"/>
        </w:rPr>
        <w:t xml:space="preserve"> 13</w:t>
      </w:r>
    </w:p>
    <w:p w:rsidR="008553CE" w:rsidRDefault="008553CE">
      <w:pPr>
        <w:spacing w:before="12" w:line="260" w:lineRule="exact"/>
        <w:rPr>
          <w:sz w:val="26"/>
          <w:szCs w:val="26"/>
        </w:rPr>
      </w:pPr>
    </w:p>
    <w:p w:rsidR="008553CE" w:rsidRDefault="00715035">
      <w:pPr>
        <w:ind w:left="399" w:right="-71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FFFFFF"/>
          <w:w w:val="105"/>
          <w:sz w:val="34"/>
          <w:szCs w:val="34"/>
        </w:rPr>
        <w:t>14</w:t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before="10" w:line="220" w:lineRule="exact"/>
        <w:rPr>
          <w:sz w:val="22"/>
          <w:szCs w:val="22"/>
        </w:rPr>
      </w:pPr>
    </w:p>
    <w:p w:rsidR="008553CE" w:rsidRDefault="00715035">
      <w:pPr>
        <w:ind w:left="399" w:right="-71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FFFFFF"/>
          <w:w w:val="105"/>
          <w:sz w:val="34"/>
          <w:szCs w:val="34"/>
        </w:rPr>
        <w:t>15</w:t>
      </w:r>
    </w:p>
    <w:p w:rsidR="008553CE" w:rsidRDefault="008553CE">
      <w:pPr>
        <w:spacing w:before="9" w:line="260" w:lineRule="exact"/>
        <w:rPr>
          <w:sz w:val="26"/>
          <w:szCs w:val="26"/>
        </w:rPr>
      </w:pPr>
    </w:p>
    <w:p w:rsidR="008553CE" w:rsidRDefault="00BD7E06">
      <w:pPr>
        <w:ind w:left="399" w:right="-71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115" style="position:absolute;left:0;text-align:left;margin-left:45.25pt;margin-top:.1pt;width:27.15pt;height:19.55pt;z-index:-251657216;mso-position-horizontal-relative:page" coordorigin="905,2" coordsize="543,391">
            <v:shape id="_x0000_s1116" style="position:absolute;left:905;top:2;width:543;height:391" coordorigin="905,2" coordsize="543,391" path="m905,393r543,l1448,2,905,2r,391xe" fillcolor="#0aa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sz w:val="34"/>
          <w:szCs w:val="34"/>
        </w:rPr>
        <w:t>16</w:t>
      </w:r>
    </w:p>
    <w:p w:rsidR="008553CE" w:rsidRDefault="008553CE">
      <w:pPr>
        <w:spacing w:before="14" w:line="260" w:lineRule="exact"/>
        <w:rPr>
          <w:sz w:val="26"/>
          <w:szCs w:val="26"/>
        </w:rPr>
      </w:pPr>
    </w:p>
    <w:p w:rsidR="008553CE" w:rsidRDefault="00BD7E06">
      <w:pPr>
        <w:ind w:left="399" w:right="-71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113" style="position:absolute;left:0;text-align:left;margin-left:45.25pt;margin-top:.1pt;width:27.15pt;height:19.55pt;z-index:-251656192;mso-position-horizontal-relative:page" coordorigin="905,2" coordsize="543,391">
            <v:shape id="_x0000_s1114" style="position:absolute;left:905;top:2;width:543;height:391" coordorigin="905,2" coordsize="543,391" path="m905,393r543,l1448,2,905,2r,391xe" fillcolor="#0a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sz w:val="34"/>
          <w:szCs w:val="34"/>
        </w:rPr>
        <w:t>17</w:t>
      </w:r>
    </w:p>
    <w:p w:rsidR="008553CE" w:rsidRDefault="008553CE">
      <w:pPr>
        <w:spacing w:before="12" w:line="260" w:lineRule="exact"/>
        <w:rPr>
          <w:sz w:val="26"/>
          <w:szCs w:val="26"/>
        </w:rPr>
      </w:pPr>
    </w:p>
    <w:p w:rsidR="008553CE" w:rsidRDefault="00715035">
      <w:pPr>
        <w:ind w:left="399" w:right="-71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FFFFFF"/>
          <w:w w:val="105"/>
          <w:sz w:val="34"/>
          <w:szCs w:val="34"/>
        </w:rPr>
        <w:t>18</w:t>
      </w:r>
    </w:p>
    <w:p w:rsidR="008553CE" w:rsidRDefault="00715035">
      <w:pPr>
        <w:spacing w:before="9" w:line="100" w:lineRule="exact"/>
        <w:rPr>
          <w:sz w:val="11"/>
          <w:szCs w:val="11"/>
        </w:rPr>
      </w:pPr>
      <w:r>
        <w:br w:type="column"/>
      </w:r>
    </w:p>
    <w:p w:rsidR="008553CE" w:rsidRDefault="008553CE">
      <w:pPr>
        <w:spacing w:line="200" w:lineRule="exact"/>
      </w:pPr>
    </w:p>
    <w:p w:rsidR="008553CE" w:rsidRDefault="00715035">
      <w:pPr>
        <w:spacing w:line="150" w:lineRule="auto"/>
        <w:ind w:right="-64"/>
        <w:rPr>
          <w:rFonts w:ascii="Arial" w:eastAsia="Arial" w:hAnsi="Arial" w:cs="Arial"/>
          <w:sz w:val="37"/>
          <w:szCs w:val="37"/>
        </w:rPr>
      </w:pPr>
      <w:proofErr w:type="gramStart"/>
      <w:r>
        <w:rPr>
          <w:rFonts w:ascii="Arial" w:eastAsia="Arial" w:hAnsi="Arial" w:cs="Arial"/>
          <w:color w:val="221C9A"/>
          <w:w w:val="99"/>
          <w:sz w:val="37"/>
          <w:szCs w:val="37"/>
        </w:rPr>
        <w:t>approach</w:t>
      </w:r>
      <w:proofErr w:type="gramEnd"/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for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brain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cancer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MRI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 xml:space="preserve">images </w:t>
      </w:r>
      <w:r>
        <w:rPr>
          <w:rFonts w:ascii="Arial Unicode MS" w:eastAsia="Arial Unicode MS" w:hAnsi="Arial Unicode MS" w:cs="Arial Unicode MS"/>
          <w:color w:val="221C9A"/>
          <w:w w:val="99"/>
          <w:sz w:val="37"/>
          <w:szCs w:val="37"/>
        </w:rPr>
        <w:t>classiﬁcation</w:t>
      </w:r>
      <w:r>
        <w:rPr>
          <w:rFonts w:ascii="Arial Unicode MS" w:eastAsia="Arial Unicode MS" w:hAnsi="Arial Unicode MS" w:cs="Arial Unicode MS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using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residual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221C9A"/>
          <w:w w:val="99"/>
          <w:sz w:val="37"/>
          <w:szCs w:val="37"/>
        </w:rPr>
        <w:t>networks",</w:t>
      </w:r>
      <w:r>
        <w:rPr>
          <w:rFonts w:ascii="Arial Unicode MS" w:eastAsia="Arial Unicode MS" w:hAnsi="Arial Unicode MS" w:cs="Arial Unicode MS"/>
          <w:color w:val="221C9A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221C9A"/>
          <w:w w:val="99"/>
          <w:sz w:val="37"/>
          <w:szCs w:val="37"/>
        </w:rPr>
        <w:t xml:space="preserve">Artiﬁcial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Intelligence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in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Medicine,</w:t>
      </w:r>
      <w:r>
        <w:rPr>
          <w:rFonts w:ascii="Arial" w:eastAsia="Arial" w:hAnsi="Arial" w:cs="Arial"/>
          <w:color w:val="221C9A"/>
          <w:sz w:val="37"/>
          <w:szCs w:val="37"/>
        </w:rPr>
        <w:t xml:space="preserve">  </w:t>
      </w:r>
      <w:r>
        <w:rPr>
          <w:rFonts w:ascii="Arial" w:eastAsia="Arial" w:hAnsi="Arial" w:cs="Arial"/>
          <w:color w:val="221C9A"/>
          <w:w w:val="99"/>
          <w:sz w:val="37"/>
          <w:szCs w:val="37"/>
        </w:rPr>
        <w:t>2020</w:t>
      </w:r>
    </w:p>
    <w:p w:rsidR="008553CE" w:rsidRDefault="00715035">
      <w:pPr>
        <w:spacing w:before="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Publication</w:t>
      </w:r>
    </w:p>
    <w:p w:rsidR="008553CE" w:rsidRDefault="008553CE">
      <w:pPr>
        <w:spacing w:before="9" w:line="100" w:lineRule="exact"/>
        <w:rPr>
          <w:sz w:val="11"/>
          <w:szCs w:val="11"/>
        </w:rPr>
      </w:pPr>
    </w:p>
    <w:p w:rsidR="008553CE" w:rsidRDefault="008553CE">
      <w:pPr>
        <w:spacing w:line="200" w:lineRule="exact"/>
      </w:pPr>
    </w:p>
    <w:p w:rsidR="008553CE" w:rsidRDefault="00BD7E06">
      <w:pPr>
        <w:rPr>
          <w:rFonts w:ascii="Arial" w:eastAsia="Arial" w:hAnsi="Arial" w:cs="Arial"/>
          <w:sz w:val="37"/>
          <w:szCs w:val="37"/>
        </w:rPr>
      </w:pPr>
      <w:r w:rsidRPr="00BD7E06">
        <w:pict>
          <v:group id="_x0000_s1111" style="position:absolute;margin-left:34pt;margin-top:4.4pt;width:534.5pt;height:0;z-index:-251664384;mso-position-horizontal-relative:page" coordorigin="680,88" coordsize="10690,0">
            <v:shape id="_x0000_s1112" style="position:absolute;left:680;top:88;width:10690;height:0" coordorigin="680,88" coordsize="10690,0" path="m680,88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0063D0"/>
          <w:w w:val="99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0063D0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0063D0"/>
          <w:w w:val="99"/>
          <w:sz w:val="37"/>
          <w:szCs w:val="37"/>
        </w:rPr>
        <w:t>to</w:t>
      </w:r>
      <w:r w:rsidR="00715035">
        <w:rPr>
          <w:rFonts w:ascii="Arial" w:eastAsia="Arial" w:hAnsi="Arial" w:cs="Arial"/>
          <w:color w:val="0063D0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0063D0"/>
          <w:w w:val="99"/>
          <w:sz w:val="37"/>
          <w:szCs w:val="37"/>
        </w:rPr>
        <w:t>TechKnowledge</w:t>
      </w:r>
      <w:proofErr w:type="spellEnd"/>
    </w:p>
    <w:p w:rsidR="008553CE" w:rsidRDefault="008553CE">
      <w:pPr>
        <w:spacing w:before="1" w:line="120" w:lineRule="exact"/>
        <w:rPr>
          <w:sz w:val="12"/>
          <w:szCs w:val="12"/>
        </w:rPr>
      </w:pPr>
    </w:p>
    <w:p w:rsidR="008553CE" w:rsidRDefault="0071503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Student Paper</w:t>
      </w:r>
    </w:p>
    <w:p w:rsidR="008553CE" w:rsidRDefault="008553CE">
      <w:pPr>
        <w:spacing w:line="200" w:lineRule="exact"/>
      </w:pPr>
    </w:p>
    <w:p w:rsidR="008553CE" w:rsidRDefault="008553CE">
      <w:pPr>
        <w:spacing w:before="16" w:line="200" w:lineRule="exact"/>
      </w:pPr>
    </w:p>
    <w:p w:rsidR="008553CE" w:rsidRDefault="00BD7E06">
      <w:pPr>
        <w:rPr>
          <w:rFonts w:ascii="Arial" w:eastAsia="Arial" w:hAnsi="Arial" w:cs="Arial"/>
          <w:sz w:val="37"/>
          <w:szCs w:val="37"/>
        </w:rPr>
      </w:pPr>
      <w:r w:rsidRPr="00BD7E06">
        <w:pict>
          <v:group id="_x0000_s1107" style="position:absolute;margin-left:33.6pt;margin-top:-14pt;width:535.35pt;height:20.6pt;z-index:-251663360;mso-position-horizontal-relative:page" coordorigin="672,-280" coordsize="10707,412">
            <v:shape id="_x0000_s1110" style="position:absolute;left:1448;top:89;width:9922;height:0" coordorigin="1448,89" coordsize="9922,0" path="m1448,89r9922,e" filled="f" strokecolor="#999" strokeweight=".85pt">
              <v:path arrowok="t"/>
            </v:shape>
            <v:shape id="_x0000_s1109" style="position:absolute;left:680;top:89;width:225;height:0" coordorigin="680,89" coordsize="225,0" path="m680,89r225,e" filled="f" strokecolor="#999" strokeweight=".85pt">
              <v:path arrowok="t"/>
            </v:shape>
            <v:shape id="_x0000_s1108" style="position:absolute;left:905;top:-270;width:543;height:392" coordorigin="905,-270" coordsize="543,392" path="m905,121r543,l1448,-270r-543,l905,121xe" fillcolor="#e70cd5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0000"/>
          <w:w w:val="99"/>
          <w:sz w:val="37"/>
          <w:szCs w:val="37"/>
        </w:rPr>
        <w:t>jderobot.org</w:t>
      </w:r>
    </w:p>
    <w:p w:rsidR="008553CE" w:rsidRDefault="008553CE">
      <w:pPr>
        <w:spacing w:before="3" w:line="120" w:lineRule="exact"/>
        <w:rPr>
          <w:sz w:val="12"/>
          <w:szCs w:val="12"/>
        </w:rPr>
      </w:pPr>
    </w:p>
    <w:p w:rsidR="008553CE" w:rsidRDefault="0071503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Internet Source</w:t>
      </w:r>
    </w:p>
    <w:p w:rsidR="008553CE" w:rsidRDefault="008553CE">
      <w:pPr>
        <w:spacing w:before="4" w:line="240" w:lineRule="exact"/>
        <w:rPr>
          <w:sz w:val="24"/>
          <w:szCs w:val="24"/>
        </w:rPr>
      </w:pPr>
    </w:p>
    <w:p w:rsidR="008553CE" w:rsidRDefault="00BD7E06">
      <w:pPr>
        <w:spacing w:line="155" w:lineRule="auto"/>
        <w:ind w:right="33"/>
        <w:jc w:val="both"/>
        <w:rPr>
          <w:rFonts w:ascii="Arial Unicode MS" w:eastAsia="Arial Unicode MS" w:hAnsi="Arial Unicode MS" w:cs="Arial Unicode MS"/>
          <w:sz w:val="37"/>
          <w:szCs w:val="37"/>
        </w:rPr>
      </w:pPr>
      <w:r w:rsidRPr="00BD7E06">
        <w:pict>
          <v:group id="_x0000_s1103" style="position:absolute;left:0;text-align:left;margin-left:33.6pt;margin-top:4.75pt;width:535.35pt;height:20.55pt;z-index:-251662336;mso-position-horizontal-relative:page" coordorigin="672,95" coordsize="10707,411">
            <v:shape id="_x0000_s1106" style="position:absolute;left:1448;top:259;width:9922;height:0" coordorigin="1448,259" coordsize="9922,0" path="m1448,259r9922,e" filled="f" strokecolor="#999" strokeweight=".85pt">
              <v:path arrowok="t"/>
            </v:shape>
            <v:shape id="_x0000_s1105" style="position:absolute;left:680;top:259;width:225;height:0" coordorigin="680,259" coordsize="225,0" path="m680,259r225,e" filled="f" strokecolor="#999" strokeweight=".85pt">
              <v:path arrowok="t"/>
            </v:shape>
            <v:shape id="_x0000_s1104" style="position:absolute;left:905;top:105;width:543;height:391" coordorigin="905,105" coordsize="543,391" path="m905,496r543,l1448,105r-543,l905,496xe" fillcolor="#8a04ff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Shay</w:t>
      </w:r>
      <w:r w:rsidR="00715035"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Elmalem</w:t>
      </w:r>
      <w:proofErr w:type="spellEnd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,</w:t>
      </w:r>
      <w:r w:rsidR="00715035"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Raja</w:t>
      </w:r>
      <w:r w:rsidR="00715035"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Giryes</w:t>
      </w:r>
      <w:proofErr w:type="spellEnd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,</w:t>
      </w:r>
      <w:r w:rsidR="00715035"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Emanuel</w:t>
      </w:r>
      <w:r w:rsidR="00715035"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>Marom</w:t>
      </w:r>
      <w:proofErr w:type="spellEnd"/>
      <w:r w:rsidR="00715035">
        <w:rPr>
          <w:rFonts w:ascii="Arial" w:eastAsia="Arial" w:hAnsi="Arial" w:cs="Arial"/>
          <w:color w:val="E70CD5"/>
          <w:w w:val="99"/>
          <w:sz w:val="37"/>
          <w:szCs w:val="37"/>
        </w:rPr>
        <w:t xml:space="preserve">.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"Learned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phase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coded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aperture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for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the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beneﬁt of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depth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of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ﬁeld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extension",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Optics</w:t>
      </w:r>
      <w:r w:rsidR="00715035">
        <w:rPr>
          <w:rFonts w:ascii="Arial Unicode MS" w:eastAsia="Arial Unicode MS" w:hAnsi="Arial Unicode MS" w:cs="Arial Unicode MS"/>
          <w:color w:val="E70CD5"/>
          <w:sz w:val="37"/>
          <w:szCs w:val="37"/>
        </w:rPr>
        <w:t xml:space="preserve"> </w:t>
      </w:r>
      <w:r w:rsidR="00715035">
        <w:rPr>
          <w:rFonts w:ascii="Arial Unicode MS" w:eastAsia="Arial Unicode MS" w:hAnsi="Arial Unicode MS" w:cs="Arial Unicode MS"/>
          <w:color w:val="E70CD5"/>
          <w:w w:val="99"/>
          <w:sz w:val="37"/>
          <w:szCs w:val="37"/>
        </w:rPr>
        <w:t>Express,</w:t>
      </w:r>
    </w:p>
    <w:p w:rsidR="008553CE" w:rsidRDefault="00715035">
      <w:pPr>
        <w:spacing w:line="300" w:lineRule="exact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E70CD5"/>
          <w:w w:val="99"/>
          <w:position w:val="2"/>
          <w:sz w:val="37"/>
          <w:szCs w:val="37"/>
        </w:rPr>
        <w:t>2018</w:t>
      </w:r>
    </w:p>
    <w:p w:rsidR="008553CE" w:rsidRDefault="00715035">
      <w:pPr>
        <w:spacing w:before="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Publication</w:t>
      </w:r>
    </w:p>
    <w:p w:rsidR="008553CE" w:rsidRDefault="008553CE">
      <w:pPr>
        <w:spacing w:before="2" w:line="120" w:lineRule="exact"/>
        <w:rPr>
          <w:sz w:val="12"/>
          <w:szCs w:val="12"/>
        </w:rPr>
      </w:pPr>
    </w:p>
    <w:p w:rsidR="008553CE" w:rsidRDefault="008553CE">
      <w:pPr>
        <w:spacing w:line="200" w:lineRule="exact"/>
      </w:pPr>
    </w:p>
    <w:p w:rsidR="008553CE" w:rsidRDefault="00BD7E06">
      <w:pPr>
        <w:rPr>
          <w:rFonts w:ascii="Arial" w:eastAsia="Arial" w:hAnsi="Arial" w:cs="Arial"/>
          <w:sz w:val="37"/>
          <w:szCs w:val="37"/>
        </w:rPr>
      </w:pPr>
      <w:r w:rsidRPr="00BD7E06">
        <w:pict>
          <v:group id="_x0000_s1099" style="position:absolute;margin-left:33.6pt;margin-top:19.35pt;width:535.35pt;height:20.6pt;z-index:-251661312;mso-position-horizontal-relative:page" coordorigin="672,387" coordsize="10707,412">
            <v:shape id="_x0000_s1102" style="position:absolute;left:1448;top:710;width:9922;height:0" coordorigin="1448,710" coordsize="9922,0" path="m1448,710r9922,e" filled="f" strokecolor="#999" strokeweight=".85pt">
              <v:path arrowok="t"/>
            </v:shape>
            <v:shape id="_x0000_s1101" style="position:absolute;left:680;top:710;width:225;height:0" coordorigin="680,710" coordsize="225,0" path="m680,710r225,e" filled="f" strokecolor="#999" strokeweight=".85pt">
              <v:path arrowok="t"/>
            </v:shape>
            <v:shape id="_x0000_s1100" style="position:absolute;left:905;top:397;width:543;height:392" coordorigin="905,397" coordsize="543,392" path="m905,789r543,l1448,397r-543,l905,789xe" fillcolor="#ab6e00" stroked="f">
              <v:path arrowok="t"/>
            </v:shape>
            <w10:wrap anchorx="page"/>
          </v:group>
        </w:pict>
      </w:r>
      <w:proofErr w:type="gramStart"/>
      <w:r w:rsidR="00715035">
        <w:rPr>
          <w:rFonts w:ascii="Arial" w:eastAsia="Arial" w:hAnsi="Arial" w:cs="Arial"/>
          <w:color w:val="8A04FF"/>
          <w:w w:val="99"/>
          <w:sz w:val="37"/>
          <w:szCs w:val="37"/>
        </w:rPr>
        <w:t>nuit-blanche.blogspot.ch</w:t>
      </w:r>
      <w:proofErr w:type="gramEnd"/>
    </w:p>
    <w:p w:rsidR="008553CE" w:rsidRDefault="008553CE">
      <w:pPr>
        <w:spacing w:before="1" w:line="120" w:lineRule="exact"/>
        <w:rPr>
          <w:sz w:val="12"/>
          <w:szCs w:val="12"/>
        </w:rPr>
      </w:pPr>
    </w:p>
    <w:p w:rsidR="008553CE" w:rsidRDefault="0071503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5" w:line="200" w:lineRule="exact"/>
      </w:pPr>
    </w:p>
    <w:p w:rsidR="008553CE" w:rsidRDefault="00715035">
      <w:pPr>
        <w:rPr>
          <w:rFonts w:ascii="Arial" w:eastAsia="Arial" w:hAnsi="Arial" w:cs="Arial"/>
          <w:sz w:val="37"/>
          <w:szCs w:val="37"/>
        </w:rPr>
      </w:pPr>
      <w:proofErr w:type="spellStart"/>
      <w:r>
        <w:rPr>
          <w:rFonts w:ascii="Arial" w:eastAsia="Arial" w:hAnsi="Arial" w:cs="Arial"/>
          <w:color w:val="00AAAA"/>
          <w:w w:val="99"/>
          <w:sz w:val="37"/>
          <w:szCs w:val="37"/>
        </w:rPr>
        <w:t>appliedmachinelearning.blog</w:t>
      </w:r>
      <w:proofErr w:type="spellEnd"/>
    </w:p>
    <w:p w:rsidR="008553CE" w:rsidRDefault="00715035">
      <w:pPr>
        <w:spacing w:line="760" w:lineRule="exact"/>
        <w:ind w:right="-22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color w:val="333333"/>
          <w:w w:val="102"/>
          <w:position w:val="1"/>
          <w:sz w:val="60"/>
          <w:szCs w:val="60"/>
        </w:rPr>
        <w:lastRenderedPageBreak/>
        <w:t>&lt;</w:t>
      </w:r>
      <w:r>
        <w:rPr>
          <w:rFonts w:ascii="Arial" w:eastAsia="Arial" w:hAnsi="Arial" w:cs="Arial"/>
          <w:color w:val="333333"/>
          <w:w w:val="103"/>
          <w:position w:val="1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1"/>
          <w:sz w:val="36"/>
          <w:szCs w:val="36"/>
        </w:rPr>
        <w:t>%</w:t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before="7" w:line="240" w:lineRule="exact"/>
        <w:rPr>
          <w:sz w:val="24"/>
          <w:szCs w:val="24"/>
        </w:rPr>
      </w:pPr>
    </w:p>
    <w:p w:rsidR="008553CE" w:rsidRDefault="00BD7E06">
      <w:pPr>
        <w:ind w:right="-22"/>
        <w:rPr>
          <w:rFonts w:ascii="Arial" w:eastAsia="Arial" w:hAnsi="Arial" w:cs="Arial"/>
          <w:sz w:val="36"/>
          <w:szCs w:val="36"/>
        </w:rPr>
      </w:pPr>
      <w:r w:rsidRPr="00BD7E06">
        <w:pict>
          <v:shape id="_x0000_s1098" type="#_x0000_t202" style="position:absolute;margin-left:532.55pt;margin-top:46.95pt;width:21.5pt;height:37.55pt;z-index:-251654144;mso-position-horizontal-relative:page;mso-position-vertical-relative:page" filled="f" stroked="f">
            <v:textbox inset="0,0,0,0">
              <w:txbxContent>
                <w:p w:rsidR="008553CE" w:rsidRDefault="00715035">
                  <w:pPr>
                    <w:spacing w:line="740" w:lineRule="exact"/>
                    <w:ind w:right="-133"/>
                    <w:rPr>
                      <w:rFonts w:ascii="Arial" w:eastAsia="Arial" w:hAnsi="Arial" w:cs="Arial"/>
                      <w:sz w:val="75"/>
                      <w:szCs w:val="75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w w:val="103"/>
                      <w:position w:val="-1"/>
                      <w:sz w:val="75"/>
                      <w:szCs w:val="75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1" w:line="180" w:lineRule="exact"/>
        <w:rPr>
          <w:sz w:val="19"/>
          <w:szCs w:val="19"/>
        </w:rPr>
      </w:pPr>
    </w:p>
    <w:p w:rsidR="008553CE" w:rsidRDefault="008553CE">
      <w:pPr>
        <w:spacing w:line="200" w:lineRule="exact"/>
      </w:pPr>
    </w:p>
    <w:p w:rsidR="008553CE" w:rsidRDefault="00715035">
      <w:pPr>
        <w:ind w:right="-22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3" w:line="100" w:lineRule="exact"/>
        <w:rPr>
          <w:sz w:val="10"/>
          <w:szCs w:val="10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715035">
      <w:pPr>
        <w:ind w:right="-22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before="16" w:line="280" w:lineRule="exact"/>
        <w:rPr>
          <w:sz w:val="28"/>
          <w:szCs w:val="28"/>
        </w:rPr>
      </w:pPr>
    </w:p>
    <w:p w:rsidR="008553CE" w:rsidRDefault="00715035">
      <w:pPr>
        <w:spacing w:line="840" w:lineRule="exact"/>
        <w:ind w:right="-22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num="3" w:space="720" w:equalWidth="0">
            <w:col w:w="798" w:space="427"/>
            <w:col w:w="7648" w:space="835"/>
            <w:col w:w="1192"/>
          </w:cols>
        </w:sectPr>
      </w:pPr>
      <w:r>
        <w:rPr>
          <w:rFonts w:ascii="Arial" w:eastAsia="Arial" w:hAnsi="Arial" w:cs="Arial"/>
          <w:color w:val="333333"/>
          <w:w w:val="102"/>
          <w:position w:val="-3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position w:val="-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-3"/>
          <w:sz w:val="36"/>
          <w:szCs w:val="36"/>
        </w:rPr>
        <w:t>%</w:t>
      </w:r>
    </w:p>
    <w:p w:rsidR="008553CE" w:rsidRDefault="00715035">
      <w:pPr>
        <w:tabs>
          <w:tab w:val="left" w:pos="10780"/>
        </w:tabs>
        <w:spacing w:before="20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trike/>
          <w:color w:val="777777"/>
          <w:position w:val="-1"/>
          <w:sz w:val="22"/>
          <w:szCs w:val="22"/>
        </w:rPr>
        <w:lastRenderedPageBreak/>
        <w:t xml:space="preserve">                  Internet Source </w:t>
      </w:r>
      <w:r>
        <w:rPr>
          <w:rFonts w:ascii="Arial" w:eastAsia="Arial" w:hAnsi="Arial" w:cs="Arial"/>
          <w:strike/>
          <w:color w:val="777777"/>
          <w:position w:val="-1"/>
          <w:sz w:val="22"/>
          <w:szCs w:val="22"/>
        </w:rPr>
        <w:tab/>
      </w:r>
    </w:p>
    <w:p w:rsidR="008553CE" w:rsidRDefault="008553CE">
      <w:pPr>
        <w:spacing w:before="5" w:line="160" w:lineRule="exact"/>
        <w:rPr>
          <w:sz w:val="17"/>
          <w:szCs w:val="17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space="720"/>
        </w:sectPr>
      </w:pPr>
    </w:p>
    <w:p w:rsidR="008553CE" w:rsidRDefault="008553CE">
      <w:pPr>
        <w:spacing w:before="7" w:line="240" w:lineRule="exact"/>
        <w:rPr>
          <w:sz w:val="24"/>
          <w:szCs w:val="24"/>
        </w:rPr>
      </w:pPr>
    </w:p>
    <w:p w:rsidR="008553CE" w:rsidRDefault="00715035">
      <w:pPr>
        <w:ind w:left="1225" w:right="-7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00AA00"/>
          <w:w w:val="99"/>
          <w:sz w:val="37"/>
          <w:szCs w:val="37"/>
        </w:rPr>
        <w:t>export.arxiv.org</w:t>
      </w:r>
    </w:p>
    <w:p w:rsidR="008553CE" w:rsidRDefault="00715035">
      <w:pPr>
        <w:spacing w:line="800" w:lineRule="exact"/>
        <w:ind w:right="-22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num="2" w:space="720" w:equalWidth="0">
            <w:col w:w="3775" w:space="5933"/>
            <w:col w:w="1192"/>
          </w:cols>
        </w:sectPr>
      </w:pPr>
      <w:r>
        <w:br w:type="column"/>
      </w:r>
      <w:r>
        <w:rPr>
          <w:rFonts w:ascii="Arial" w:eastAsia="Arial" w:hAnsi="Arial" w:cs="Arial"/>
          <w:color w:val="333333"/>
          <w:w w:val="102"/>
          <w:position w:val="-2"/>
          <w:sz w:val="60"/>
          <w:szCs w:val="60"/>
        </w:rPr>
        <w:lastRenderedPageBreak/>
        <w:t>&lt;</w:t>
      </w:r>
      <w:r>
        <w:rPr>
          <w:rFonts w:ascii="Arial" w:eastAsia="Arial" w:hAnsi="Arial" w:cs="Arial"/>
          <w:color w:val="333333"/>
          <w:w w:val="103"/>
          <w:position w:val="-2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-2"/>
          <w:sz w:val="36"/>
          <w:szCs w:val="36"/>
        </w:rPr>
        <w:t>%</w:t>
      </w:r>
    </w:p>
    <w:p w:rsidR="008553CE" w:rsidRDefault="00715035">
      <w:pPr>
        <w:tabs>
          <w:tab w:val="left" w:pos="10780"/>
        </w:tabs>
        <w:spacing w:line="22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trike/>
          <w:color w:val="777777"/>
          <w:sz w:val="22"/>
          <w:szCs w:val="22"/>
        </w:rPr>
        <w:lastRenderedPageBreak/>
        <w:t xml:space="preserve">                  Internet Source </w:t>
      </w:r>
      <w:r>
        <w:rPr>
          <w:rFonts w:ascii="Arial" w:eastAsia="Arial" w:hAnsi="Arial" w:cs="Arial"/>
          <w:strike/>
          <w:color w:val="777777"/>
          <w:sz w:val="22"/>
          <w:szCs w:val="22"/>
        </w:rPr>
        <w:tab/>
      </w:r>
    </w:p>
    <w:p w:rsidR="008553CE" w:rsidRDefault="008553CE">
      <w:pPr>
        <w:spacing w:before="3" w:line="160" w:lineRule="exact"/>
        <w:rPr>
          <w:sz w:val="17"/>
          <w:szCs w:val="17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space="720"/>
        </w:sectPr>
      </w:pPr>
    </w:p>
    <w:p w:rsidR="008553CE" w:rsidRDefault="008553CE">
      <w:pPr>
        <w:spacing w:before="7" w:line="240" w:lineRule="exact"/>
        <w:rPr>
          <w:sz w:val="24"/>
          <w:szCs w:val="24"/>
        </w:rPr>
      </w:pPr>
    </w:p>
    <w:p w:rsidR="008553CE" w:rsidRDefault="00715035">
      <w:pPr>
        <w:ind w:left="1225" w:right="-7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AB6E00"/>
          <w:w w:val="99"/>
          <w:sz w:val="37"/>
          <w:szCs w:val="37"/>
        </w:rPr>
        <w:t>jasonatenphotography.net</w:t>
      </w:r>
    </w:p>
    <w:p w:rsidR="008553CE" w:rsidRDefault="00715035">
      <w:pPr>
        <w:spacing w:line="800" w:lineRule="exact"/>
        <w:ind w:right="-22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num="2" w:space="720" w:equalWidth="0">
            <w:col w:w="5504" w:space="4204"/>
            <w:col w:w="1192"/>
          </w:cols>
        </w:sectPr>
      </w:pPr>
      <w:r>
        <w:br w:type="column"/>
      </w:r>
      <w:r>
        <w:rPr>
          <w:rFonts w:ascii="Arial" w:eastAsia="Arial" w:hAnsi="Arial" w:cs="Arial"/>
          <w:color w:val="333333"/>
          <w:w w:val="102"/>
          <w:position w:val="-2"/>
          <w:sz w:val="60"/>
          <w:szCs w:val="60"/>
        </w:rPr>
        <w:lastRenderedPageBreak/>
        <w:t>&lt;</w:t>
      </w:r>
      <w:r>
        <w:rPr>
          <w:rFonts w:ascii="Arial" w:eastAsia="Arial" w:hAnsi="Arial" w:cs="Arial"/>
          <w:color w:val="333333"/>
          <w:w w:val="103"/>
          <w:position w:val="-2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-2"/>
          <w:sz w:val="36"/>
          <w:szCs w:val="36"/>
        </w:rPr>
        <w:t>%</w:t>
      </w:r>
    </w:p>
    <w:p w:rsidR="008553CE" w:rsidRDefault="00715035">
      <w:pPr>
        <w:tabs>
          <w:tab w:val="left" w:pos="10780"/>
        </w:tabs>
        <w:spacing w:line="22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trike/>
          <w:color w:val="777777"/>
          <w:sz w:val="22"/>
          <w:szCs w:val="22"/>
        </w:rPr>
        <w:lastRenderedPageBreak/>
        <w:t xml:space="preserve">                  Internet Source </w:t>
      </w:r>
      <w:r>
        <w:rPr>
          <w:rFonts w:ascii="Arial" w:eastAsia="Arial" w:hAnsi="Arial" w:cs="Arial"/>
          <w:strike/>
          <w:color w:val="777777"/>
          <w:sz w:val="22"/>
          <w:szCs w:val="22"/>
        </w:rPr>
        <w:tab/>
      </w:r>
    </w:p>
    <w:p w:rsidR="008553CE" w:rsidRDefault="008553CE">
      <w:pPr>
        <w:spacing w:before="2" w:line="280" w:lineRule="exact"/>
        <w:rPr>
          <w:sz w:val="28"/>
          <w:szCs w:val="28"/>
        </w:rPr>
      </w:pPr>
    </w:p>
    <w:p w:rsidR="008553CE" w:rsidRDefault="00715035">
      <w:pPr>
        <w:ind w:left="100" w:right="-22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w w:val="102"/>
          <w:sz w:val="60"/>
          <w:szCs w:val="60"/>
          <w:u w:val="single" w:color="999999"/>
        </w:rPr>
        <w:t xml:space="preserve"> </w:t>
      </w:r>
      <w:r>
        <w:rPr>
          <w:rFonts w:ascii="Arial" w:eastAsia="Arial" w:hAnsi="Arial" w:cs="Arial"/>
          <w:color w:val="333333"/>
          <w:sz w:val="60"/>
          <w:szCs w:val="60"/>
          <w:u w:val="single" w:color="999999"/>
        </w:rPr>
        <w:t xml:space="preserve">                                                         </w:t>
      </w:r>
      <w:r>
        <w:rPr>
          <w:rFonts w:ascii="Arial" w:eastAsia="Arial" w:hAnsi="Arial" w:cs="Arial"/>
          <w:color w:val="333333"/>
          <w:w w:val="102"/>
          <w:sz w:val="60"/>
          <w:szCs w:val="60"/>
          <w:u w:val="single" w:color="999999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  <w:u w:val="single" w:color="999999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  <w:u w:val="single" w:color="999999"/>
        </w:rPr>
        <w:t>%</w:t>
      </w:r>
    </w:p>
    <w:p w:rsidR="008553CE" w:rsidRDefault="00715035">
      <w:pPr>
        <w:spacing w:before="56" w:line="180" w:lineRule="exact"/>
        <w:ind w:left="404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FFFFFF"/>
          <w:w w:val="105"/>
          <w:position w:val="-30"/>
          <w:sz w:val="34"/>
          <w:szCs w:val="34"/>
        </w:rPr>
        <w:lastRenderedPageBreak/>
        <w:t>19</w:t>
      </w:r>
      <w:r>
        <w:rPr>
          <w:rFonts w:ascii="Arial" w:eastAsia="Arial" w:hAnsi="Arial" w:cs="Arial"/>
          <w:color w:val="FFFFFF"/>
          <w:position w:val="-30"/>
          <w:sz w:val="34"/>
          <w:szCs w:val="34"/>
        </w:rPr>
        <w:t xml:space="preserve">    </w:t>
      </w:r>
      <w:r>
        <w:rPr>
          <w:rFonts w:ascii="Arial" w:eastAsia="Arial" w:hAnsi="Arial" w:cs="Arial"/>
          <w:color w:val="792D04"/>
          <w:w w:val="99"/>
          <w:position w:val="-19"/>
          <w:sz w:val="37"/>
          <w:szCs w:val="37"/>
        </w:rPr>
        <w:t>Submitted</w:t>
      </w:r>
      <w:r>
        <w:rPr>
          <w:rFonts w:ascii="Arial" w:eastAsia="Arial" w:hAnsi="Arial" w:cs="Arial"/>
          <w:color w:val="792D04"/>
          <w:position w:val="-19"/>
          <w:sz w:val="37"/>
          <w:szCs w:val="37"/>
        </w:rPr>
        <w:t xml:space="preserve"> </w:t>
      </w:r>
      <w:r>
        <w:rPr>
          <w:rFonts w:ascii="Arial" w:eastAsia="Arial" w:hAnsi="Arial" w:cs="Arial"/>
          <w:color w:val="792D04"/>
          <w:w w:val="99"/>
          <w:position w:val="-19"/>
          <w:sz w:val="37"/>
          <w:szCs w:val="37"/>
        </w:rPr>
        <w:t>to</w:t>
      </w:r>
      <w:r>
        <w:rPr>
          <w:rFonts w:ascii="Arial" w:eastAsia="Arial" w:hAnsi="Arial" w:cs="Arial"/>
          <w:color w:val="792D04"/>
          <w:position w:val="-19"/>
          <w:sz w:val="37"/>
          <w:szCs w:val="37"/>
        </w:rPr>
        <w:t xml:space="preserve"> </w:t>
      </w:r>
      <w:proofErr w:type="gramStart"/>
      <w:r>
        <w:rPr>
          <w:rFonts w:ascii="Arial" w:eastAsia="Arial" w:hAnsi="Arial" w:cs="Arial"/>
          <w:color w:val="792D04"/>
          <w:w w:val="99"/>
          <w:position w:val="-19"/>
          <w:sz w:val="37"/>
          <w:szCs w:val="37"/>
        </w:rPr>
        <w:t>Amity</w:t>
      </w:r>
      <w:r>
        <w:rPr>
          <w:rFonts w:ascii="Arial" w:eastAsia="Arial" w:hAnsi="Arial" w:cs="Arial"/>
          <w:color w:val="792D04"/>
          <w:position w:val="-19"/>
          <w:sz w:val="37"/>
          <w:szCs w:val="37"/>
        </w:rPr>
        <w:t xml:space="preserve">  </w:t>
      </w:r>
      <w:r>
        <w:rPr>
          <w:rFonts w:ascii="Arial" w:eastAsia="Arial" w:hAnsi="Arial" w:cs="Arial"/>
          <w:color w:val="792D04"/>
          <w:w w:val="99"/>
          <w:position w:val="-19"/>
          <w:sz w:val="37"/>
          <w:szCs w:val="37"/>
        </w:rPr>
        <w:t>University</w:t>
      </w:r>
      <w:proofErr w:type="gramEnd"/>
    </w:p>
    <w:p w:rsidR="008553CE" w:rsidRDefault="00BD7E06">
      <w:pPr>
        <w:spacing w:line="740" w:lineRule="exact"/>
        <w:ind w:left="100" w:right="-22"/>
        <w:rPr>
          <w:rFonts w:ascii="Arial" w:eastAsia="Arial" w:hAnsi="Arial" w:cs="Arial"/>
          <w:sz w:val="36"/>
          <w:szCs w:val="36"/>
        </w:rPr>
        <w:sectPr w:rsidR="008553CE">
          <w:pgSz w:w="12240" w:h="15840"/>
          <w:pgMar w:top="540" w:right="760" w:bottom="280" w:left="580" w:header="720" w:footer="720" w:gutter="0"/>
          <w:cols w:space="720"/>
        </w:sectPr>
      </w:pPr>
      <w:r w:rsidRPr="00BD7E06">
        <w:pict>
          <v:group id="_x0000_s1096" style="position:absolute;left:0;text-align:left;margin-left:45.25pt;margin-top:35.85pt;width:27.15pt;height:19.6pt;z-index:-251644928;mso-position-horizontal-relative:page" coordorigin="905,717" coordsize="543,392">
            <v:shape id="_x0000_s1097" style="position:absolute;left:905;top:717;width:543;height:392" coordorigin="905,717" coordsize="543,392" path="m905,1108r543,l1448,717r-543,l905,1108xe" fillcolor="#044679" stroked="f">
              <v:path arrowok="t"/>
            </v:shape>
            <w10:wrap anchorx="page"/>
          </v:group>
        </w:pict>
      </w:r>
      <w:r w:rsidRPr="00BD7E06">
        <w:pict>
          <v:group id="_x0000_s1094" style="position:absolute;left:0;text-align:left;margin-left:45.5pt;margin-top:-9.35pt;width:27.05pt;height:27.8pt;z-index:-251638784;mso-position-horizontal-relative:page" coordorigin="910,-187" coordsize="541,556">
            <v:shape id="_x0000_s1095" style="position:absolute;left:910;top:-187;width:541;height:556" coordorigin="910,-187" coordsize="541,556" path="m910,369r541,l1451,-187r-541,l910,369xe" fillcolor="#792d04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6"/>
          <w:sz w:val="22"/>
          <w:szCs w:val="22"/>
          <w:u w:val="single" w:color="999999"/>
        </w:rPr>
        <w:t xml:space="preserve">                  Student Paper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w w:val="102"/>
          <w:position w:val="-1"/>
          <w:sz w:val="60"/>
          <w:szCs w:val="60"/>
          <w:u w:val="single" w:color="999999"/>
        </w:rPr>
        <w:t>&lt;</w:t>
      </w:r>
      <w:r w:rsidR="00715035">
        <w:rPr>
          <w:rFonts w:ascii="Arial" w:eastAsia="Arial" w:hAnsi="Arial" w:cs="Arial"/>
          <w:color w:val="333333"/>
          <w:w w:val="103"/>
          <w:position w:val="-1"/>
          <w:sz w:val="75"/>
          <w:szCs w:val="75"/>
          <w:u w:val="single" w:color="999999"/>
        </w:rPr>
        <w:t>1</w:t>
      </w:r>
      <w:r w:rsidR="00715035">
        <w:rPr>
          <w:rFonts w:ascii="Arial" w:eastAsia="Arial" w:hAnsi="Arial" w:cs="Arial"/>
          <w:color w:val="333333"/>
          <w:w w:val="87"/>
          <w:position w:val="-1"/>
          <w:sz w:val="36"/>
          <w:szCs w:val="36"/>
          <w:u w:val="single" w:color="999999"/>
        </w:rPr>
        <w:t>%</w:t>
      </w:r>
    </w:p>
    <w:p w:rsidR="008553CE" w:rsidRDefault="008553CE">
      <w:pPr>
        <w:spacing w:before="2" w:line="100" w:lineRule="exact"/>
        <w:rPr>
          <w:sz w:val="11"/>
          <w:szCs w:val="11"/>
        </w:rPr>
      </w:pPr>
    </w:p>
    <w:p w:rsidR="008553CE" w:rsidRDefault="00715035">
      <w:pPr>
        <w:tabs>
          <w:tab w:val="left" w:pos="1220"/>
        </w:tabs>
        <w:spacing w:line="153" w:lineRule="auto"/>
        <w:ind w:left="1225" w:right="-65" w:hanging="826"/>
        <w:rPr>
          <w:rFonts w:ascii="Arial Unicode MS" w:eastAsia="Arial Unicode MS" w:hAnsi="Arial Unicode MS" w:cs="Arial Unicode MS"/>
          <w:sz w:val="37"/>
          <w:szCs w:val="37"/>
        </w:rPr>
      </w:pPr>
      <w:r>
        <w:rPr>
          <w:rFonts w:ascii="Arial" w:eastAsia="Arial" w:hAnsi="Arial" w:cs="Arial"/>
          <w:color w:val="FFFFFF"/>
          <w:w w:val="105"/>
          <w:position w:val="8"/>
          <w:sz w:val="34"/>
          <w:szCs w:val="34"/>
        </w:rPr>
        <w:t>20</w:t>
      </w:r>
      <w:r>
        <w:rPr>
          <w:rFonts w:ascii="Arial" w:eastAsia="Arial" w:hAnsi="Arial" w:cs="Arial"/>
          <w:color w:val="FFFFFF"/>
          <w:position w:val="8"/>
          <w:sz w:val="34"/>
          <w:szCs w:val="34"/>
        </w:rPr>
        <w:tab/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Lamiyah</w:t>
      </w:r>
      <w:proofErr w:type="spellEnd"/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Khattar</w:t>
      </w:r>
      <w:proofErr w:type="spellEnd"/>
      <w:r>
        <w:rPr>
          <w:rFonts w:ascii="Arial" w:eastAsia="Arial" w:hAnsi="Arial" w:cs="Arial"/>
          <w:color w:val="044679"/>
          <w:w w:val="99"/>
          <w:sz w:val="37"/>
          <w:szCs w:val="37"/>
        </w:rPr>
        <w:t>,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Chinmay</w:t>
      </w:r>
      <w:proofErr w:type="spellEnd"/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Kapoor</w:t>
      </w:r>
      <w:proofErr w:type="spellEnd"/>
      <w:r>
        <w:rPr>
          <w:rFonts w:ascii="Arial" w:eastAsia="Arial" w:hAnsi="Arial" w:cs="Arial"/>
          <w:color w:val="044679"/>
          <w:w w:val="99"/>
          <w:sz w:val="37"/>
          <w:szCs w:val="37"/>
        </w:rPr>
        <w:t>,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Garima</w:t>
      </w:r>
      <w:proofErr w:type="spellEnd"/>
      <w:r>
        <w:rPr>
          <w:rFonts w:ascii="Arial" w:eastAsia="Arial" w:hAnsi="Arial" w:cs="Arial"/>
          <w:color w:val="044679"/>
          <w:w w:val="99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044679"/>
          <w:w w:val="99"/>
          <w:sz w:val="37"/>
          <w:szCs w:val="37"/>
        </w:rPr>
        <w:t>Aggarwal</w:t>
      </w:r>
      <w:proofErr w:type="spellEnd"/>
      <w:r>
        <w:rPr>
          <w:rFonts w:ascii="Arial" w:eastAsia="Arial" w:hAnsi="Arial" w:cs="Arial"/>
          <w:color w:val="044679"/>
          <w:w w:val="99"/>
          <w:sz w:val="37"/>
          <w:szCs w:val="37"/>
        </w:rPr>
        <w:t>.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"Analysis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of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Human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Activity Recognition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using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Deep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Learning",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2021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11th International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Conference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on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>Cloud</w:t>
      </w:r>
      <w:r>
        <w:rPr>
          <w:rFonts w:ascii="Arial" w:eastAsia="Arial" w:hAnsi="Arial" w:cs="Arial"/>
          <w:color w:val="044679"/>
          <w:sz w:val="37"/>
          <w:szCs w:val="37"/>
        </w:rPr>
        <w:t xml:space="preserve"> </w:t>
      </w:r>
      <w:r>
        <w:rPr>
          <w:rFonts w:ascii="Arial" w:eastAsia="Arial" w:hAnsi="Arial" w:cs="Arial"/>
          <w:color w:val="044679"/>
          <w:w w:val="99"/>
          <w:sz w:val="37"/>
          <w:szCs w:val="37"/>
        </w:rPr>
        <w:t xml:space="preserve">Computing,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Data</w:t>
      </w:r>
      <w:r>
        <w:rPr>
          <w:rFonts w:ascii="Arial Unicode MS" w:eastAsia="Arial Unicode MS" w:hAnsi="Arial Unicode MS" w:cs="Arial Unicode MS"/>
          <w:color w:val="044679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Science</w:t>
      </w:r>
      <w:r>
        <w:rPr>
          <w:rFonts w:ascii="Arial Unicode MS" w:eastAsia="Arial Unicode MS" w:hAnsi="Arial Unicode MS" w:cs="Arial Unicode MS"/>
          <w:color w:val="044679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&amp;</w:t>
      </w:r>
      <w:r>
        <w:rPr>
          <w:rFonts w:ascii="Arial Unicode MS" w:eastAsia="Arial Unicode MS" w:hAnsi="Arial Unicode MS" w:cs="Arial Unicode MS"/>
          <w:color w:val="044679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Engineering</w:t>
      </w:r>
      <w:r>
        <w:rPr>
          <w:rFonts w:ascii="Arial Unicode MS" w:eastAsia="Arial Unicode MS" w:hAnsi="Arial Unicode MS" w:cs="Arial Unicode MS"/>
          <w:color w:val="044679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(Conﬂuence),</w:t>
      </w:r>
      <w:r>
        <w:rPr>
          <w:rFonts w:ascii="Arial Unicode MS" w:eastAsia="Arial Unicode MS" w:hAnsi="Arial Unicode MS" w:cs="Arial Unicode MS"/>
          <w:color w:val="044679"/>
          <w:sz w:val="37"/>
          <w:szCs w:val="37"/>
        </w:rPr>
        <w:t xml:space="preserve"> </w:t>
      </w:r>
      <w:r>
        <w:rPr>
          <w:rFonts w:ascii="Arial Unicode MS" w:eastAsia="Arial Unicode MS" w:hAnsi="Arial Unicode MS" w:cs="Arial Unicode MS"/>
          <w:color w:val="044679"/>
          <w:w w:val="99"/>
          <w:sz w:val="37"/>
          <w:szCs w:val="37"/>
        </w:rPr>
        <w:t>2021</w:t>
      </w:r>
    </w:p>
    <w:p w:rsidR="008553CE" w:rsidRDefault="00715035">
      <w:pPr>
        <w:spacing w:before="66"/>
        <w:ind w:left="12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Publication</w:t>
      </w:r>
    </w:p>
    <w:p w:rsidR="008553CE" w:rsidRDefault="008553CE">
      <w:pPr>
        <w:spacing w:before="7" w:line="120" w:lineRule="exact"/>
        <w:rPr>
          <w:sz w:val="13"/>
          <w:szCs w:val="13"/>
        </w:rPr>
      </w:pPr>
    </w:p>
    <w:p w:rsidR="008553CE" w:rsidRDefault="00BD7E06">
      <w:pPr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91" style="position:absolute;left:0;text-align:left;margin-left:33.6pt;margin-top:-2.7pt;width:535.35pt;height:23.05pt;z-index:-251653120;mso-position-horizontal-relative:page" coordorigin="672,-54" coordsize="10707,461">
            <v:shape id="_x0000_s1093" style="position:absolute;left:680;top:-46;width:10690;height:0" coordorigin="680,-46" coordsize="10690,0" path="m680,-46r10690,e" filled="f" strokecolor="#999" strokeweight=".85pt">
              <v:path arrowok="t"/>
            </v:shape>
            <v:shape id="_x0000_s1092" style="position:absolute;left:905;top:6;width:543;height:391" coordorigin="905,6" coordsize="543,391" path="m905,397r543,l1448,6,905,6r,391xe" fillcolor="#939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21"/>
          <w:sz w:val="34"/>
          <w:szCs w:val="34"/>
        </w:rPr>
        <w:t>21</w:t>
      </w:r>
      <w:r w:rsidR="00715035">
        <w:rPr>
          <w:rFonts w:ascii="Arial" w:eastAsia="Arial" w:hAnsi="Arial" w:cs="Arial"/>
          <w:color w:val="FFFFFF"/>
          <w:position w:val="21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993399"/>
          <w:w w:val="99"/>
          <w:sz w:val="37"/>
          <w:szCs w:val="37"/>
        </w:rPr>
        <w:t>irigs.iiu.edu.pk:64447</w:t>
      </w:r>
    </w:p>
    <w:p w:rsidR="008553CE" w:rsidRDefault="00BD7E06">
      <w:pPr>
        <w:spacing w:before="58"/>
        <w:ind w:left="399"/>
        <w:rPr>
          <w:rFonts w:ascii="Arial" w:eastAsia="Arial" w:hAnsi="Arial" w:cs="Arial"/>
          <w:sz w:val="22"/>
          <w:szCs w:val="22"/>
        </w:rPr>
      </w:pPr>
      <w:r w:rsidRPr="00BD7E06">
        <w:pict>
          <v:group id="_x0000_s1089" style="position:absolute;left:0;text-align:left;margin-left:45.25pt;margin-top:3.05pt;width:27.15pt;height:19.55pt;z-index:-251643904;mso-position-horizontal-relative:page" coordorigin="905,61" coordsize="543,391">
            <v:shape id="_x0000_s1090" style="position:absolute;left:905;top:61;width:543;height:391" coordorigin="905,61" coordsize="543,391" path="m905,452r543,l1448,61r-543,l905,452xe" fillcolor="#4e750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5"/>
          <w:sz w:val="34"/>
          <w:szCs w:val="34"/>
        </w:rPr>
        <w:t>22</w:t>
      </w:r>
      <w:r w:rsidR="00715035">
        <w:rPr>
          <w:rFonts w:ascii="Arial" w:eastAsia="Arial" w:hAnsi="Arial" w:cs="Arial"/>
          <w:color w:val="FFFFFF"/>
          <w:position w:val="-5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777777"/>
          <w:sz w:val="22"/>
          <w:szCs w:val="22"/>
        </w:rPr>
        <w:t>Internet Source</w:t>
      </w:r>
    </w:p>
    <w:p w:rsidR="008553CE" w:rsidRDefault="008553CE">
      <w:pPr>
        <w:spacing w:before="11" w:line="260" w:lineRule="exact"/>
        <w:rPr>
          <w:sz w:val="26"/>
          <w:szCs w:val="26"/>
        </w:rPr>
      </w:pPr>
    </w:p>
    <w:p w:rsidR="008553CE" w:rsidRDefault="00BD7E06">
      <w:pPr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87" style="position:absolute;left:0;text-align:left;margin-left:45.25pt;margin-top:.3pt;width:27.15pt;height:19.6pt;z-index:-251642880;mso-position-horizontal-relative:page" coordorigin="905,6" coordsize="543,392">
            <v:shape id="_x0000_s1088" style="position:absolute;left:905;top:6;width:543;height:392" coordorigin="905,6" coordsize="543,392" path="m905,397r543,l1448,6,905,6r,391xe" fillcolor="#221c9a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10"/>
          <w:sz w:val="34"/>
          <w:szCs w:val="34"/>
        </w:rPr>
        <w:t>23</w:t>
      </w:r>
      <w:r w:rsidR="00715035">
        <w:rPr>
          <w:rFonts w:ascii="Arial" w:eastAsia="Arial" w:hAnsi="Arial" w:cs="Arial"/>
          <w:color w:val="FFFFFF"/>
          <w:position w:val="10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4E7500"/>
          <w:w w:val="99"/>
          <w:sz w:val="37"/>
          <w:szCs w:val="37"/>
        </w:rPr>
        <w:t>researchonline.ljmu.ac.uk</w:t>
      </w:r>
    </w:p>
    <w:p w:rsidR="008553CE" w:rsidRDefault="008553CE">
      <w:pPr>
        <w:spacing w:before="1" w:line="120" w:lineRule="exact"/>
        <w:rPr>
          <w:sz w:val="12"/>
          <w:szCs w:val="12"/>
        </w:rPr>
      </w:pPr>
    </w:p>
    <w:p w:rsidR="008553CE" w:rsidRDefault="00715035">
      <w:pPr>
        <w:ind w:left="12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Internet Source</w:t>
      </w:r>
    </w:p>
    <w:p w:rsidR="008553CE" w:rsidRDefault="00BD7E06">
      <w:pPr>
        <w:spacing w:before="20" w:line="460" w:lineRule="exact"/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83" style="position:absolute;left:0;text-align:left;margin-left:33.6pt;margin-top:.4pt;width:535.35pt;height:20.55pt;z-index:-251651072;mso-position-horizontal-relative:page" coordorigin="672,8" coordsize="10707,411">
            <v:shape id="_x0000_s1086" style="position:absolute;left:1448;top:188;width:9922;height:0" coordorigin="1448,188" coordsize="9922,0" path="m1448,188r9922,e" filled="f" strokecolor="#999" strokeweight=".85pt">
              <v:path arrowok="t"/>
            </v:shape>
            <v:shape id="_x0000_s1085" style="position:absolute;left:680;top:188;width:225;height:0" coordorigin="680,188" coordsize="225,0" path="m680,188r225,e" filled="f" strokecolor="#999" strokeweight=".85pt">
              <v:path arrowok="t"/>
            </v:shape>
            <v:shape id="_x0000_s1084" style="position:absolute;left:905;top:18;width:543;height:391" coordorigin="905,18" coordsize="543,391" path="m905,409r543,l1448,18r-543,l905,409xe" fillcolor="#0063d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6"/>
          <w:sz w:val="34"/>
          <w:szCs w:val="34"/>
        </w:rPr>
        <w:t>24</w:t>
      </w:r>
      <w:r w:rsidR="00715035">
        <w:rPr>
          <w:rFonts w:ascii="Arial" w:eastAsia="Arial" w:hAnsi="Arial" w:cs="Arial"/>
          <w:color w:val="FFFFFF"/>
          <w:position w:val="6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221C9A"/>
          <w:position w:val="-7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to</w:t>
      </w:r>
      <w:r w:rsidR="00715035">
        <w:rPr>
          <w:rFonts w:ascii="Arial" w:eastAsia="Arial" w:hAnsi="Arial" w:cs="Arial"/>
          <w:color w:val="221C9A"/>
          <w:position w:val="-7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Chester</w:t>
      </w:r>
      <w:r w:rsidR="00715035">
        <w:rPr>
          <w:rFonts w:ascii="Arial" w:eastAsia="Arial" w:hAnsi="Arial" w:cs="Arial"/>
          <w:color w:val="221C9A"/>
          <w:position w:val="-7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College</w:t>
      </w:r>
      <w:r w:rsidR="00715035">
        <w:rPr>
          <w:rFonts w:ascii="Arial" w:eastAsia="Arial" w:hAnsi="Arial" w:cs="Arial"/>
          <w:color w:val="221C9A"/>
          <w:position w:val="-7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of</w:t>
      </w:r>
      <w:r w:rsidR="00715035">
        <w:rPr>
          <w:rFonts w:ascii="Arial" w:eastAsia="Arial" w:hAnsi="Arial" w:cs="Arial"/>
          <w:color w:val="221C9A"/>
          <w:position w:val="-7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221C9A"/>
          <w:w w:val="99"/>
          <w:position w:val="-7"/>
          <w:sz w:val="37"/>
          <w:szCs w:val="37"/>
        </w:rPr>
        <w:t>Higher</w:t>
      </w:r>
    </w:p>
    <w:p w:rsidR="008553CE" w:rsidRDefault="00BD7E06">
      <w:pPr>
        <w:spacing w:line="260" w:lineRule="exact"/>
        <w:ind w:left="1225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81" style="position:absolute;left:0;text-align:left;margin-left:45.25pt;margin-top:9.35pt;width:27.15pt;height:19.55pt;z-index:-251641856;mso-position-horizontal-relative:page" coordorigin="905,187" coordsize="543,391">
            <v:shape id="_x0000_s1082" style="position:absolute;left:905;top:187;width:543;height:391" coordorigin="905,187" coordsize="543,391" path="m905,579r543,l1448,187r-543,l905,579xe" fillcolor="red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221C9A"/>
          <w:w w:val="99"/>
          <w:position w:val="-2"/>
          <w:sz w:val="37"/>
          <w:szCs w:val="37"/>
        </w:rPr>
        <w:t>Education</w:t>
      </w:r>
    </w:p>
    <w:p w:rsidR="008553CE" w:rsidRDefault="00715035">
      <w:pPr>
        <w:spacing w:line="300" w:lineRule="exact"/>
        <w:ind w:left="3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FFFF"/>
          <w:w w:val="105"/>
          <w:position w:val="2"/>
          <w:sz w:val="34"/>
          <w:szCs w:val="34"/>
        </w:rPr>
        <w:t>25</w:t>
      </w:r>
      <w:r>
        <w:rPr>
          <w:rFonts w:ascii="Arial" w:eastAsia="Arial" w:hAnsi="Arial" w:cs="Arial"/>
          <w:color w:val="FFFFFF"/>
          <w:position w:val="2"/>
          <w:sz w:val="34"/>
          <w:szCs w:val="34"/>
        </w:rPr>
        <w:t xml:space="preserve">     </w:t>
      </w:r>
      <w:r>
        <w:rPr>
          <w:rFonts w:ascii="Arial" w:eastAsia="Arial" w:hAnsi="Arial" w:cs="Arial"/>
          <w:color w:val="777777"/>
          <w:position w:val="-2"/>
          <w:sz w:val="22"/>
          <w:szCs w:val="22"/>
        </w:rPr>
        <w:t>Student Paper</w:t>
      </w:r>
    </w:p>
    <w:p w:rsidR="008553CE" w:rsidRDefault="008553CE">
      <w:pPr>
        <w:spacing w:before="17" w:line="240" w:lineRule="exact"/>
        <w:rPr>
          <w:sz w:val="24"/>
          <w:szCs w:val="24"/>
        </w:rPr>
      </w:pPr>
    </w:p>
    <w:p w:rsidR="008553CE" w:rsidRDefault="00BD7E06">
      <w:pPr>
        <w:ind w:left="399"/>
        <w:rPr>
          <w:rFonts w:ascii="Arial Unicode MS" w:eastAsia="Arial Unicode MS" w:hAnsi="Arial Unicode MS" w:cs="Arial Unicode MS"/>
          <w:sz w:val="37"/>
          <w:szCs w:val="37"/>
        </w:rPr>
      </w:pPr>
      <w:r w:rsidRPr="00BD7E06">
        <w:pict>
          <v:group id="_x0000_s1079" style="position:absolute;left:0;text-align:left;margin-left:45.25pt;margin-top:.15pt;width:27.15pt;height:19.55pt;z-index:-251640832;mso-position-horizontal-relative:page" coordorigin="905,3" coordsize="543,391">
            <v:shape id="_x0000_s1080" style="position:absolute;left:905;top:3;width:543;height:391" coordorigin="905,3" coordsize="543,391" path="m905,395r543,l1448,3,905,3r,392xe" fillcolor="#e70cd5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9"/>
          <w:sz w:val="34"/>
          <w:szCs w:val="34"/>
        </w:rPr>
        <w:t>26</w:t>
      </w:r>
      <w:r w:rsidR="00715035">
        <w:rPr>
          <w:rFonts w:ascii="Arial" w:eastAsia="Arial" w:hAnsi="Arial" w:cs="Arial"/>
          <w:color w:val="FFFFFF"/>
          <w:position w:val="9"/>
          <w:sz w:val="34"/>
          <w:szCs w:val="34"/>
        </w:rPr>
        <w:t xml:space="preserve">     </w:t>
      </w:r>
      <w:r w:rsidR="00715035">
        <w:rPr>
          <w:rFonts w:ascii="Arial Unicode MS" w:eastAsia="Arial Unicode MS" w:hAnsi="Arial Unicode MS" w:cs="Arial Unicode MS"/>
          <w:color w:val="0063D0"/>
          <w:w w:val="99"/>
          <w:sz w:val="37"/>
          <w:szCs w:val="37"/>
        </w:rPr>
        <w:t>myﬁk.unisza.edu.my</w:t>
      </w:r>
    </w:p>
    <w:p w:rsidR="008553CE" w:rsidRDefault="008553CE">
      <w:pPr>
        <w:spacing w:before="3" w:line="140" w:lineRule="exact"/>
        <w:rPr>
          <w:sz w:val="15"/>
          <w:szCs w:val="15"/>
        </w:rPr>
      </w:pPr>
    </w:p>
    <w:p w:rsidR="008553CE" w:rsidRDefault="00BD7E06">
      <w:pPr>
        <w:ind w:left="399"/>
        <w:rPr>
          <w:rFonts w:ascii="Arial" w:eastAsia="Arial" w:hAnsi="Arial" w:cs="Arial"/>
          <w:sz w:val="22"/>
          <w:szCs w:val="22"/>
        </w:rPr>
      </w:pPr>
      <w:r w:rsidRPr="00BD7E06">
        <w:pict>
          <v:group id="_x0000_s1076" style="position:absolute;left:0;text-align:left;margin-left:33.6pt;margin-top:2.5pt;width:535.35pt;height:20.55pt;z-index:-251649024;mso-position-horizontal-relative:page" coordorigin="672,50" coordsize="10707,411">
            <v:shape id="_x0000_s1078" style="position:absolute;left:680;top:442;width:10690;height:0" coordorigin="680,442" coordsize="10690,0" path="m680,442r10690,e" filled="f" strokecolor="#999" strokeweight=".85pt">
              <v:path arrowok="t"/>
            </v:shape>
            <v:shape id="_x0000_s1077" style="position:absolute;left:905;top:60;width:543;height:391" coordorigin="905,60" coordsize="543,391" path="m905,451r543,l1448,60r-543,l905,451xe" fillcolor="#8a04ff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7"/>
          <w:sz w:val="34"/>
          <w:szCs w:val="34"/>
        </w:rPr>
        <w:t>27</w:t>
      </w:r>
      <w:r w:rsidR="00715035">
        <w:rPr>
          <w:rFonts w:ascii="Arial" w:eastAsia="Arial" w:hAnsi="Arial" w:cs="Arial"/>
          <w:color w:val="FFFFFF"/>
          <w:position w:val="-17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777777"/>
          <w:sz w:val="22"/>
          <w:szCs w:val="22"/>
        </w:rPr>
        <w:t>Internet Source</w:t>
      </w:r>
    </w:p>
    <w:p w:rsidR="008553CE" w:rsidRDefault="008553CE">
      <w:pPr>
        <w:spacing w:before="2" w:line="220" w:lineRule="exact"/>
        <w:rPr>
          <w:sz w:val="22"/>
          <w:szCs w:val="22"/>
        </w:rPr>
      </w:pPr>
    </w:p>
    <w:p w:rsidR="008553CE" w:rsidRDefault="00BD7E06">
      <w:pPr>
        <w:spacing w:line="420" w:lineRule="exact"/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74" style="position:absolute;left:0;text-align:left;margin-left:45.25pt;margin-top:2.6pt;width:27.15pt;height:19.55pt;z-index:-251639808;mso-position-horizontal-relative:page" coordorigin="905,52" coordsize="543,391">
            <v:shape id="_x0000_s1075" style="position:absolute;left:905;top:52;width:543;height:391" coordorigin="905,52" coordsize="543,391" path="m905,443r543,l1448,52r-543,l905,443xe" fillcolor="#0aa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3"/>
          <w:sz w:val="34"/>
          <w:szCs w:val="34"/>
        </w:rPr>
        <w:t>28</w:t>
      </w:r>
      <w:r w:rsidR="00715035">
        <w:rPr>
          <w:rFonts w:ascii="Arial" w:eastAsia="Arial" w:hAnsi="Arial" w:cs="Arial"/>
          <w:color w:val="FFFFFF"/>
          <w:position w:val="-3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FF0000"/>
          <w:w w:val="99"/>
          <w:position w:val="-1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FF0000"/>
          <w:position w:val="-1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FF0000"/>
          <w:w w:val="99"/>
          <w:position w:val="-1"/>
          <w:sz w:val="37"/>
          <w:szCs w:val="37"/>
        </w:rPr>
        <w:t>to</w:t>
      </w:r>
      <w:r w:rsidR="00715035">
        <w:rPr>
          <w:rFonts w:ascii="Arial" w:eastAsia="Arial" w:hAnsi="Arial" w:cs="Arial"/>
          <w:color w:val="FF0000"/>
          <w:position w:val="-1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FF0000"/>
          <w:w w:val="99"/>
          <w:position w:val="-1"/>
          <w:sz w:val="37"/>
          <w:szCs w:val="37"/>
        </w:rPr>
        <w:t>Universiti</w:t>
      </w:r>
      <w:proofErr w:type="spellEnd"/>
      <w:r w:rsidR="00715035">
        <w:rPr>
          <w:rFonts w:ascii="Arial" w:eastAsia="Arial" w:hAnsi="Arial" w:cs="Arial"/>
          <w:color w:val="FF0000"/>
          <w:position w:val="-1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FF0000"/>
          <w:w w:val="99"/>
          <w:position w:val="-1"/>
          <w:sz w:val="37"/>
          <w:szCs w:val="37"/>
        </w:rPr>
        <w:t>Selangor</w:t>
      </w:r>
    </w:p>
    <w:p w:rsidR="008553CE" w:rsidRDefault="00715035">
      <w:pPr>
        <w:spacing w:before="8" w:line="100" w:lineRule="exact"/>
        <w:rPr>
          <w:sz w:val="10"/>
          <w:szCs w:val="10"/>
        </w:rPr>
      </w:pPr>
      <w:r>
        <w:br w:type="column"/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715035">
      <w:pPr>
        <w:ind w:right="-22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before="1" w:line="240" w:lineRule="exact"/>
        <w:rPr>
          <w:sz w:val="24"/>
          <w:szCs w:val="24"/>
        </w:rPr>
      </w:pPr>
    </w:p>
    <w:p w:rsidR="008553CE" w:rsidRDefault="00BD7E06">
      <w:pPr>
        <w:ind w:right="-22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72" style="position:absolute;margin-left:34pt;margin-top:4.15pt;width:534.5pt;height:0;z-index:-251652096;mso-position-horizontal-relative:page" coordorigin="680,83" coordsize="10690,0">
            <v:shape id="_x0000_s1073" style="position:absolute;left:680;top:83;width:10690;height:0" coordorigin="680,83" coordsize="10690,0" path="m680,83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3" w:line="180" w:lineRule="exact"/>
        <w:rPr>
          <w:sz w:val="19"/>
          <w:szCs w:val="19"/>
        </w:rPr>
      </w:pPr>
    </w:p>
    <w:p w:rsidR="008553CE" w:rsidRDefault="008553CE">
      <w:pPr>
        <w:spacing w:line="200" w:lineRule="exact"/>
      </w:pPr>
    </w:p>
    <w:p w:rsidR="008553CE" w:rsidRDefault="00BD7E06">
      <w:pPr>
        <w:ind w:right="-22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70" style="position:absolute;margin-left:34pt;margin-top:51.35pt;width:534.5pt;height:0;z-index:-251650048;mso-position-horizontal-relative:page" coordorigin="680,1027" coordsize="10690,0">
            <v:shape id="_x0000_s1071" style="position:absolute;left:680;top:1027;width:10690;height:0" coordorigin="680,1027" coordsize="10690,0" path="m680,1027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1" w:line="100" w:lineRule="exact"/>
        <w:rPr>
          <w:sz w:val="10"/>
          <w:szCs w:val="10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715035">
      <w:pPr>
        <w:ind w:right="-22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num="2" w:space="720" w:equalWidth="0">
            <w:col w:w="9100" w:space="609"/>
            <w:col w:w="1191"/>
          </w:cols>
        </w:sect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BD7E06">
      <w:pPr>
        <w:spacing w:line="760" w:lineRule="exact"/>
        <w:ind w:left="100" w:right="-22"/>
        <w:rPr>
          <w:rFonts w:ascii="Arial" w:eastAsia="Arial" w:hAnsi="Arial" w:cs="Arial"/>
          <w:sz w:val="36"/>
          <w:szCs w:val="36"/>
        </w:rPr>
      </w:pPr>
      <w:r w:rsidRPr="00BD7E06">
        <w:lastRenderedPageBreak/>
        <w:pict>
          <v:group id="_x0000_s1068" style="position:absolute;left:0;text-align:left;margin-left:34pt;margin-top:28.35pt;width:534.5pt;height:0;z-index:-251648000;mso-position-horizontal-relative:page" coordorigin="680,567" coordsize="10690,0">
            <v:shape id="_x0000_s1069" style="position:absolute;left:680;top:567;width:10690;height:0" coordorigin="680,567" coordsize="10690,0" path="m680,567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28"/>
          <w:sz w:val="22"/>
          <w:szCs w:val="22"/>
          <w:u w:val="single" w:color="999999"/>
        </w:rPr>
        <w:t xml:space="preserve">                  Student Paper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color w:val="333333"/>
          <w:w w:val="102"/>
          <w:position w:val="1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position w:val="1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position w:val="1"/>
          <w:sz w:val="36"/>
          <w:szCs w:val="36"/>
        </w:rPr>
        <w:t>%</w:t>
      </w:r>
    </w:p>
    <w:p w:rsidR="008553CE" w:rsidRDefault="00715035">
      <w:pPr>
        <w:spacing w:before="23"/>
        <w:ind w:left="122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E70CD5"/>
          <w:w w:val="99"/>
          <w:sz w:val="37"/>
          <w:szCs w:val="37"/>
        </w:rPr>
        <w:t>Submitted</w:t>
      </w:r>
      <w:r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>
        <w:rPr>
          <w:rFonts w:ascii="Arial" w:eastAsia="Arial" w:hAnsi="Arial" w:cs="Arial"/>
          <w:color w:val="E70CD5"/>
          <w:w w:val="99"/>
          <w:sz w:val="37"/>
          <w:szCs w:val="37"/>
        </w:rPr>
        <w:t>to</w:t>
      </w:r>
      <w:r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>
        <w:rPr>
          <w:rFonts w:ascii="Arial" w:eastAsia="Arial" w:hAnsi="Arial" w:cs="Arial"/>
          <w:color w:val="E70CD5"/>
          <w:w w:val="99"/>
          <w:sz w:val="37"/>
          <w:szCs w:val="37"/>
        </w:rPr>
        <w:t>University</w:t>
      </w:r>
      <w:r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>
        <w:rPr>
          <w:rFonts w:ascii="Arial" w:eastAsia="Arial" w:hAnsi="Arial" w:cs="Arial"/>
          <w:color w:val="E70CD5"/>
          <w:w w:val="99"/>
          <w:sz w:val="37"/>
          <w:szCs w:val="37"/>
        </w:rPr>
        <w:t>of</w:t>
      </w:r>
      <w:r>
        <w:rPr>
          <w:rFonts w:ascii="Arial" w:eastAsia="Arial" w:hAnsi="Arial" w:cs="Arial"/>
          <w:color w:val="E70CD5"/>
          <w:sz w:val="37"/>
          <w:szCs w:val="37"/>
        </w:rPr>
        <w:t xml:space="preserve"> </w:t>
      </w:r>
      <w:r>
        <w:rPr>
          <w:rFonts w:ascii="Arial" w:eastAsia="Arial" w:hAnsi="Arial" w:cs="Arial"/>
          <w:color w:val="E70CD5"/>
          <w:w w:val="99"/>
          <w:sz w:val="37"/>
          <w:szCs w:val="37"/>
        </w:rPr>
        <w:t>Hertfordshire</w:t>
      </w:r>
    </w:p>
    <w:p w:rsidR="008553CE" w:rsidRDefault="00BD7E06">
      <w:pPr>
        <w:spacing w:line="780" w:lineRule="exact"/>
        <w:ind w:left="100" w:right="-22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66" style="position:absolute;left:0;text-align:left;margin-left:34pt;margin-top:28.2pt;width:534.5pt;height:0;z-index:-251646976;mso-position-horizontal-relative:page" coordorigin="680,564" coordsize="10690,0">
            <v:shape id="_x0000_s1067" style="position:absolute;left:680;top:564;width:10690;height:0" coordorigin="680,564" coordsize="10690,0" path="m680,564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31"/>
          <w:sz w:val="22"/>
          <w:szCs w:val="22"/>
          <w:u w:val="single" w:color="999999"/>
        </w:rPr>
        <w:t xml:space="preserve">                  Student Paper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strike/>
          <w:color w:val="333333"/>
          <w:w w:val="102"/>
          <w:position w:val="-1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position w:val="-1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position w:val="-1"/>
          <w:sz w:val="36"/>
          <w:szCs w:val="36"/>
        </w:rPr>
        <w:t>%</w:t>
      </w:r>
    </w:p>
    <w:p w:rsidR="008553CE" w:rsidRDefault="00715035">
      <w:pPr>
        <w:spacing w:line="420" w:lineRule="exact"/>
        <w:ind w:left="122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Submitted</w:t>
      </w:r>
      <w:r>
        <w:rPr>
          <w:rFonts w:ascii="Arial" w:eastAsia="Arial" w:hAnsi="Arial" w:cs="Arial"/>
          <w:color w:val="8A04FF"/>
          <w:position w:val="-1"/>
          <w:sz w:val="37"/>
          <w:szCs w:val="37"/>
        </w:rPr>
        <w:t xml:space="preserve"> </w:t>
      </w:r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to</w:t>
      </w:r>
      <w:r>
        <w:rPr>
          <w:rFonts w:ascii="Arial" w:eastAsia="Arial" w:hAnsi="Arial" w:cs="Arial"/>
          <w:color w:val="8A04FF"/>
          <w:position w:val="-1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Universiti</w:t>
      </w:r>
      <w:proofErr w:type="spellEnd"/>
      <w:r>
        <w:rPr>
          <w:rFonts w:ascii="Arial" w:eastAsia="Arial" w:hAnsi="Arial" w:cs="Arial"/>
          <w:color w:val="8A04FF"/>
          <w:position w:val="-1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Tunku</w:t>
      </w:r>
      <w:proofErr w:type="spellEnd"/>
      <w:r>
        <w:rPr>
          <w:rFonts w:ascii="Arial" w:eastAsia="Arial" w:hAnsi="Arial" w:cs="Arial"/>
          <w:color w:val="8A04FF"/>
          <w:position w:val="-1"/>
          <w:sz w:val="37"/>
          <w:szCs w:val="37"/>
        </w:rPr>
        <w:t xml:space="preserve"> </w:t>
      </w:r>
      <w:proofErr w:type="gramStart"/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Abdul</w:t>
      </w:r>
      <w:r>
        <w:rPr>
          <w:rFonts w:ascii="Arial" w:eastAsia="Arial" w:hAnsi="Arial" w:cs="Arial"/>
          <w:color w:val="8A04FF"/>
          <w:position w:val="-1"/>
          <w:sz w:val="37"/>
          <w:szCs w:val="37"/>
        </w:rPr>
        <w:t xml:space="preserve">  </w:t>
      </w:r>
      <w:proofErr w:type="spellStart"/>
      <w:r>
        <w:rPr>
          <w:rFonts w:ascii="Arial" w:eastAsia="Arial" w:hAnsi="Arial" w:cs="Arial"/>
          <w:color w:val="8A04FF"/>
          <w:w w:val="99"/>
          <w:position w:val="-1"/>
          <w:sz w:val="37"/>
          <w:szCs w:val="37"/>
        </w:rPr>
        <w:t>Rahman</w:t>
      </w:r>
      <w:proofErr w:type="spellEnd"/>
      <w:proofErr w:type="gramEnd"/>
    </w:p>
    <w:p w:rsidR="008553CE" w:rsidRDefault="00BD7E06">
      <w:pPr>
        <w:spacing w:line="800" w:lineRule="exact"/>
        <w:ind w:left="100" w:right="-22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64" style="position:absolute;left:0;text-align:left;margin-left:34pt;margin-top:28.05pt;width:534.5pt;height:0;z-index:-251645952;mso-position-horizontal-relative:page" coordorigin="680,561" coordsize="10690,0">
            <v:shape id="_x0000_s1065" style="position:absolute;left:680;top:561;width:10690;height:0" coordorigin="680,561" coordsize="10690,0" path="m680,561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77777"/>
          <w:position w:val="32"/>
          <w:sz w:val="22"/>
          <w:szCs w:val="22"/>
          <w:u w:val="single" w:color="999999"/>
        </w:rPr>
        <w:t xml:space="preserve">                  Student Paper                                                                                                                    </w:t>
      </w:r>
      <w:r w:rsidR="00715035">
        <w:rPr>
          <w:rFonts w:ascii="Arial" w:eastAsia="Arial" w:hAnsi="Arial" w:cs="Arial"/>
          <w:strike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715035">
      <w:pPr>
        <w:spacing w:line="400" w:lineRule="exact"/>
        <w:ind w:left="1225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00AAAA"/>
          <w:w w:val="99"/>
          <w:sz w:val="37"/>
          <w:szCs w:val="37"/>
        </w:rPr>
        <w:t>www.coursehero.com</w:t>
      </w:r>
    </w:p>
    <w:p w:rsidR="008553CE" w:rsidRDefault="008553CE">
      <w:pPr>
        <w:spacing w:before="1" w:line="120" w:lineRule="exact"/>
        <w:rPr>
          <w:sz w:val="12"/>
          <w:szCs w:val="12"/>
        </w:rPr>
      </w:pPr>
    </w:p>
    <w:p w:rsidR="008553CE" w:rsidRDefault="00715035">
      <w:pPr>
        <w:spacing w:line="60" w:lineRule="exact"/>
        <w:ind w:left="12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-16"/>
          <w:sz w:val="22"/>
          <w:szCs w:val="22"/>
        </w:rPr>
        <w:t>Internet Source</w:t>
      </w:r>
    </w:p>
    <w:p w:rsidR="008553CE" w:rsidRDefault="00715035">
      <w:pPr>
        <w:spacing w:line="760" w:lineRule="exact"/>
        <w:ind w:right="111"/>
        <w:jc w:val="right"/>
        <w:rPr>
          <w:rFonts w:ascii="Arial" w:eastAsia="Arial" w:hAnsi="Arial" w:cs="Arial"/>
          <w:sz w:val="36"/>
          <w:szCs w:val="36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w w:val="102"/>
          <w:position w:val="1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position w:val="1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1"/>
          <w:sz w:val="36"/>
          <w:szCs w:val="36"/>
        </w:rPr>
        <w:t>%</w:t>
      </w: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before="16" w:line="220" w:lineRule="exact"/>
        <w:rPr>
          <w:sz w:val="22"/>
          <w:szCs w:val="22"/>
        </w:rPr>
      </w:pPr>
    </w:p>
    <w:p w:rsidR="008553CE" w:rsidRDefault="00BD7E06">
      <w:pPr>
        <w:spacing w:line="600" w:lineRule="exact"/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60" style="position:absolute;left:0;text-align:left;margin-left:33.6pt;margin-top:5.7pt;width:535.35pt;height:28.8pt;z-index:-251637760;mso-position-horizontal-relative:page" coordorigin="672,114" coordsize="10707,576">
            <v:shape id="_x0000_s1063" style="position:absolute;left:1446;top:345;width:9924;height:0" coordorigin="1446,345" coordsize="9924,0" path="m1446,345r9924,e" filled="f" strokecolor="#999" strokeweight=".85pt">
              <v:path arrowok="t"/>
            </v:shape>
            <v:shape id="_x0000_s1062" style="position:absolute;left:680;top:345;width:225;height:0" coordorigin="680,345" coordsize="225,0" path="m680,345r225,e" filled="f" strokecolor="#999" strokeweight=".85pt">
              <v:path arrowok="t"/>
            </v:shape>
            <v:shape id="_x0000_s1061" style="position:absolute;left:905;top:124;width:541;height:556" coordorigin="905,124" coordsize="541,556" path="m905,680r541,l1446,124r-541,l905,680xe" fillcolor="#0a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8"/>
          <w:sz w:val="34"/>
          <w:szCs w:val="34"/>
        </w:rPr>
        <w:t>29</w:t>
      </w:r>
      <w:r w:rsidR="00715035">
        <w:rPr>
          <w:rFonts w:ascii="Arial" w:eastAsia="Arial" w:hAnsi="Arial" w:cs="Arial"/>
          <w:color w:val="FFFFFF"/>
          <w:position w:val="-8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00AA00"/>
          <w:w w:val="99"/>
          <w:position w:val="14"/>
          <w:sz w:val="37"/>
          <w:szCs w:val="37"/>
        </w:rPr>
        <w:t>www.cs.toronto.edu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5" w:line="200" w:lineRule="exact"/>
      </w:pPr>
    </w:p>
    <w:p w:rsidR="008553CE" w:rsidRDefault="00BD7E06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56" style="position:absolute;left:0;text-align:left;margin-left:33.6pt;margin-top:5.8pt;width:535.35pt;height:28.8pt;z-index:-251636736;mso-position-horizontal-relative:page" coordorigin="672,116" coordsize="10707,576">
            <v:shape id="_x0000_s1059" style="position:absolute;left:1446;top:346;width:9924;height:0" coordorigin="1446,346" coordsize="9924,0" path="m1446,346r9924,e" filled="f" strokecolor="#999" strokeweight=".85pt">
              <v:path arrowok="t"/>
            </v:shape>
            <v:shape id="_x0000_s1058" style="position:absolute;left:680;top:346;width:225;height:0" coordorigin="680,346" coordsize="225,0" path="m680,346r225,e" filled="f" strokecolor="#999" strokeweight=".85pt">
              <v:path arrowok="t"/>
            </v:shape>
            <v:shape id="_x0000_s1057" style="position:absolute;left:905;top:126;width:541;height:556" coordorigin="905,126" coordsize="541,556" path="m905,682r541,l1446,126r-541,l905,682xe" fillcolor="#ab6e0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AB6E00"/>
          <w:w w:val="99"/>
          <w:position w:val="-6"/>
          <w:sz w:val="37"/>
          <w:szCs w:val="37"/>
        </w:rPr>
        <w:t>docplayer.net</w:t>
      </w:r>
    </w:p>
    <w:p w:rsidR="008553CE" w:rsidRDefault="00715035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30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before="2" w:line="120" w:lineRule="exact"/>
        <w:rPr>
          <w:sz w:val="12"/>
          <w:szCs w:val="12"/>
        </w:rPr>
      </w:pPr>
    </w:p>
    <w:p w:rsidR="008553CE" w:rsidRDefault="00BD7E06">
      <w:pPr>
        <w:spacing w:line="360" w:lineRule="exact"/>
        <w:ind w:left="1228" w:right="-75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52" style="position:absolute;left:0;text-align:left;margin-left:33.6pt;margin-top:11.25pt;width:535.35pt;height:28.8pt;z-index:-251635712;mso-position-horizontal-relative:page" coordorigin="672,225" coordsize="10707,576">
            <v:shape id="_x0000_s1055" style="position:absolute;left:1446;top:638;width:9924;height:0" coordorigin="1446,638" coordsize="9924,0" path="m1446,638r9924,e" filled="f" strokecolor="#999" strokeweight=".85pt">
              <v:path arrowok="t"/>
            </v:shape>
            <v:shape id="_x0000_s1054" style="position:absolute;left:680;top:638;width:225;height:0" coordorigin="680,638" coordsize="225,0" path="m680,638r225,e" filled="f" strokecolor="#999" strokeweight=".85pt">
              <v:path arrowok="t"/>
            </v:shape>
            <v:shape id="_x0000_s1053" style="position:absolute;left:905;top:235;width:541;height:556" coordorigin="905,235" coordsize="541,556" path="m905,791r541,l1446,235r-541,l905,791xe" fillcolor="#792d04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792D04"/>
          <w:w w:val="99"/>
          <w:position w:val="-5"/>
          <w:sz w:val="37"/>
          <w:szCs w:val="37"/>
        </w:rPr>
        <w:t>Submitted</w:t>
      </w:r>
      <w:r w:rsidR="00715035">
        <w:rPr>
          <w:rFonts w:ascii="Arial" w:eastAsia="Arial" w:hAnsi="Arial" w:cs="Arial"/>
          <w:color w:val="792D04"/>
          <w:position w:val="-5"/>
          <w:sz w:val="37"/>
          <w:szCs w:val="37"/>
        </w:rPr>
        <w:t xml:space="preserve"> </w:t>
      </w:r>
      <w:r w:rsidR="00715035">
        <w:rPr>
          <w:rFonts w:ascii="Arial" w:eastAsia="Arial" w:hAnsi="Arial" w:cs="Arial"/>
          <w:color w:val="792D04"/>
          <w:w w:val="99"/>
          <w:position w:val="-5"/>
          <w:sz w:val="37"/>
          <w:szCs w:val="37"/>
        </w:rPr>
        <w:t>to</w:t>
      </w:r>
      <w:r w:rsidR="00715035">
        <w:rPr>
          <w:rFonts w:ascii="Arial" w:eastAsia="Arial" w:hAnsi="Arial" w:cs="Arial"/>
          <w:color w:val="792D04"/>
          <w:position w:val="-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792D04"/>
          <w:w w:val="99"/>
          <w:position w:val="-5"/>
          <w:sz w:val="37"/>
          <w:szCs w:val="37"/>
        </w:rPr>
        <w:t>Lappeenrannan</w:t>
      </w:r>
      <w:proofErr w:type="spellEnd"/>
      <w:r w:rsidR="00715035">
        <w:rPr>
          <w:rFonts w:ascii="Arial" w:eastAsia="Arial" w:hAnsi="Arial" w:cs="Arial"/>
          <w:color w:val="792D04"/>
          <w:position w:val="-5"/>
          <w:sz w:val="37"/>
          <w:szCs w:val="37"/>
        </w:rPr>
        <w:t xml:space="preserve"> </w:t>
      </w:r>
      <w:proofErr w:type="spellStart"/>
      <w:r w:rsidR="00715035">
        <w:rPr>
          <w:rFonts w:ascii="Arial" w:eastAsia="Arial" w:hAnsi="Arial" w:cs="Arial"/>
          <w:color w:val="792D04"/>
          <w:w w:val="99"/>
          <w:position w:val="-5"/>
          <w:sz w:val="37"/>
          <w:szCs w:val="37"/>
        </w:rPr>
        <w:t>teknillinen</w:t>
      </w:r>
      <w:proofErr w:type="spellEnd"/>
    </w:p>
    <w:p w:rsidR="008553CE" w:rsidRDefault="00715035">
      <w:pPr>
        <w:spacing w:line="360" w:lineRule="exact"/>
        <w:ind w:left="399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31</w:t>
      </w:r>
      <w:r>
        <w:rPr>
          <w:rFonts w:ascii="Arial" w:eastAsia="Arial" w:hAnsi="Arial" w:cs="Arial"/>
          <w:color w:val="FFFFFF"/>
          <w:position w:val="-1"/>
          <w:sz w:val="34"/>
          <w:szCs w:val="34"/>
        </w:rPr>
        <w:t xml:space="preserve">     </w:t>
      </w:r>
      <w:proofErr w:type="spellStart"/>
      <w:r>
        <w:rPr>
          <w:rFonts w:ascii="Arial" w:eastAsia="Arial" w:hAnsi="Arial" w:cs="Arial"/>
          <w:color w:val="792D04"/>
          <w:w w:val="99"/>
          <w:position w:val="5"/>
          <w:sz w:val="37"/>
          <w:szCs w:val="37"/>
        </w:rPr>
        <w:t>yliopisto</w:t>
      </w:r>
      <w:proofErr w:type="spellEnd"/>
    </w:p>
    <w:p w:rsidR="008553CE" w:rsidRDefault="00715035">
      <w:pPr>
        <w:spacing w:line="20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sz w:val="22"/>
          <w:szCs w:val="22"/>
        </w:rPr>
        <w:t>Student Paper</w:t>
      </w:r>
    </w:p>
    <w:p w:rsidR="008553CE" w:rsidRDefault="008553CE">
      <w:pPr>
        <w:spacing w:before="7" w:line="100" w:lineRule="exact"/>
        <w:rPr>
          <w:sz w:val="11"/>
          <w:szCs w:val="11"/>
        </w:rPr>
      </w:pPr>
    </w:p>
    <w:p w:rsidR="008553CE" w:rsidRDefault="008553CE">
      <w:pPr>
        <w:spacing w:line="200" w:lineRule="exact"/>
      </w:pPr>
    </w:p>
    <w:p w:rsidR="008553CE" w:rsidRDefault="00715035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044679"/>
          <w:w w:val="99"/>
          <w:position w:val="-6"/>
          <w:sz w:val="37"/>
          <w:szCs w:val="37"/>
        </w:rPr>
        <w:t>ijse.org.eg</w:t>
      </w:r>
    </w:p>
    <w:p w:rsidR="008553CE" w:rsidRDefault="00BD7E06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050" style="position:absolute;left:0;text-align:left;margin-left:45.25pt;margin-top:-11.7pt;width:27.05pt;height:27.8pt;z-index:-251627520;mso-position-horizontal-relative:page" coordorigin="905,-234" coordsize="541,556">
            <v:shape id="_x0000_s1051" style="position:absolute;left:905;top:-234;width:541;height:556" coordorigin="905,-234" coordsize="541,556" path="m905,322r541,l1446,-234r-541,l905,322xe" fillcolor="#044679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32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5" w:line="200" w:lineRule="exact"/>
      </w:pPr>
    </w:p>
    <w:p w:rsidR="008553CE" w:rsidRDefault="00715035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993399"/>
          <w:w w:val="99"/>
          <w:position w:val="-6"/>
          <w:sz w:val="37"/>
          <w:szCs w:val="37"/>
        </w:rPr>
        <w:t>thesis.binus.ac.id</w:t>
      </w:r>
    </w:p>
    <w:p w:rsidR="008553CE" w:rsidRDefault="00BD7E06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048" style="position:absolute;left:0;text-align:left;margin-left:45.25pt;margin-top:-11.75pt;width:27.05pt;height:27.8pt;z-index:-251626496;mso-position-horizontal-relative:page" coordorigin="905,-235" coordsize="541,556">
            <v:shape id="_x0000_s1049" style="position:absolute;left:905;top:-235;width:541;height:556" coordorigin="905,-235" coordsize="541,556" path="m905,321r541,l1446,-235r-541,l905,321xe" fillcolor="#939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33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8" w:line="200" w:lineRule="exact"/>
      </w:pPr>
    </w:p>
    <w:p w:rsidR="008553CE" w:rsidRDefault="00715035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4E7500"/>
          <w:w w:val="99"/>
          <w:position w:val="-6"/>
          <w:sz w:val="37"/>
          <w:szCs w:val="37"/>
        </w:rPr>
        <w:t>www.researchgate.net</w:t>
      </w:r>
    </w:p>
    <w:p w:rsidR="008553CE" w:rsidRDefault="00BD7E06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046" style="position:absolute;left:0;text-align:left;margin-left:45.25pt;margin-top:-11.75pt;width:27.05pt;height:27.8pt;z-index:-251625472;mso-position-horizontal-relative:page" coordorigin="905,-235" coordsize="541,556">
            <v:shape id="_x0000_s1047" style="position:absolute;left:905;top:-235;width:541;height:556" coordorigin="905,-235" coordsize="541,556" path="m905,321r541,l1446,-235r-541,l905,321xe" fillcolor="#4e750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34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6" w:line="200" w:lineRule="exact"/>
      </w:pPr>
    </w:p>
    <w:p w:rsidR="008553CE" w:rsidRDefault="00715035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proofErr w:type="gramStart"/>
      <w:r>
        <w:rPr>
          <w:rFonts w:ascii="Arial" w:eastAsia="Arial" w:hAnsi="Arial" w:cs="Arial"/>
          <w:color w:val="221C9A"/>
          <w:w w:val="99"/>
          <w:position w:val="-6"/>
          <w:sz w:val="37"/>
          <w:szCs w:val="37"/>
        </w:rPr>
        <w:t>krex.k-state.edu</w:t>
      </w:r>
      <w:proofErr w:type="gramEnd"/>
    </w:p>
    <w:p w:rsidR="008553CE" w:rsidRDefault="00BD7E06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044" style="position:absolute;left:0;text-align:left;margin-left:45.25pt;margin-top:-11.75pt;width:27.05pt;height:27.8pt;z-index:-251624448;mso-position-horizontal-relative:page" coordorigin="905,-235" coordsize="541,556">
            <v:shape id="_x0000_s1045" style="position:absolute;left:905;top:-235;width:541;height:556" coordorigin="905,-235" coordsize="541,556" path="m905,321r541,l1446,-235r-541,l905,321xe" fillcolor="#221c9a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35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8" w:line="200" w:lineRule="exact"/>
      </w:pPr>
    </w:p>
    <w:p w:rsidR="008553CE" w:rsidRDefault="00715035">
      <w:pPr>
        <w:spacing w:line="360" w:lineRule="exact"/>
        <w:ind w:left="1228"/>
        <w:rPr>
          <w:rFonts w:ascii="Arial" w:eastAsia="Arial" w:hAnsi="Arial" w:cs="Arial"/>
          <w:sz w:val="37"/>
          <w:szCs w:val="37"/>
        </w:rPr>
      </w:pPr>
      <w:r>
        <w:rPr>
          <w:rFonts w:ascii="Arial" w:eastAsia="Arial" w:hAnsi="Arial" w:cs="Arial"/>
          <w:color w:val="0063D0"/>
          <w:w w:val="99"/>
          <w:position w:val="-6"/>
          <w:sz w:val="37"/>
          <w:szCs w:val="37"/>
        </w:rPr>
        <w:t>pt.scribd.com</w:t>
      </w:r>
    </w:p>
    <w:p w:rsidR="008553CE" w:rsidRDefault="00BD7E06">
      <w:pPr>
        <w:spacing w:line="240" w:lineRule="exact"/>
        <w:ind w:left="399"/>
        <w:rPr>
          <w:rFonts w:ascii="Arial" w:eastAsia="Arial" w:hAnsi="Arial" w:cs="Arial"/>
          <w:sz w:val="34"/>
          <w:szCs w:val="34"/>
        </w:rPr>
      </w:pPr>
      <w:r w:rsidRPr="00BD7E06">
        <w:pict>
          <v:group id="_x0000_s1042" style="position:absolute;left:0;text-align:left;margin-left:45.25pt;margin-top:-11.8pt;width:27.05pt;height:27.8pt;z-index:-251623424;mso-position-horizontal-relative:page" coordorigin="905,-236" coordsize="541,556">
            <v:shape id="_x0000_s1043" style="position:absolute;left:905;top:-236;width:541;height:556" coordorigin="905,-236" coordsize="541,556" path="m905,320r541,l1446,-236r-541,l905,320xe" fillcolor="#0063d0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1"/>
          <w:sz w:val="34"/>
          <w:szCs w:val="34"/>
        </w:rPr>
        <w:t>36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8553CE">
      <w:pPr>
        <w:spacing w:line="200" w:lineRule="exact"/>
      </w:pPr>
    </w:p>
    <w:p w:rsidR="008553CE" w:rsidRDefault="008553CE">
      <w:pPr>
        <w:spacing w:before="15" w:line="200" w:lineRule="exact"/>
      </w:pPr>
    </w:p>
    <w:p w:rsidR="008553CE" w:rsidRDefault="00BD7E06">
      <w:pPr>
        <w:spacing w:line="600" w:lineRule="exact"/>
        <w:ind w:left="399"/>
        <w:rPr>
          <w:rFonts w:ascii="Arial" w:eastAsia="Arial" w:hAnsi="Arial" w:cs="Arial"/>
          <w:sz w:val="37"/>
          <w:szCs w:val="37"/>
        </w:rPr>
      </w:pPr>
      <w:r w:rsidRPr="00BD7E06">
        <w:pict>
          <v:group id="_x0000_s1040" style="position:absolute;left:0;text-align:left;margin-left:45.25pt;margin-top:6.25pt;width:27.05pt;height:27.8pt;z-index:-251622400;mso-position-horizontal-relative:page" coordorigin="905,125" coordsize="541,556">
            <v:shape id="_x0000_s1041" style="position:absolute;left:905;top:125;width:541;height:556" coordorigin="905,125" coordsize="541,556" path="m905,681r541,l1446,125r-541,l905,681xe" fillcolor="red" stroked="f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FFFFFF"/>
          <w:w w:val="105"/>
          <w:position w:val="-8"/>
          <w:sz w:val="34"/>
          <w:szCs w:val="34"/>
        </w:rPr>
        <w:t>37</w:t>
      </w:r>
      <w:r w:rsidR="00715035">
        <w:rPr>
          <w:rFonts w:ascii="Arial" w:eastAsia="Arial" w:hAnsi="Arial" w:cs="Arial"/>
          <w:color w:val="FFFFFF"/>
          <w:position w:val="-8"/>
          <w:sz w:val="34"/>
          <w:szCs w:val="34"/>
        </w:rPr>
        <w:t xml:space="preserve">     </w:t>
      </w:r>
      <w:r w:rsidR="00715035">
        <w:rPr>
          <w:rFonts w:ascii="Arial" w:eastAsia="Arial" w:hAnsi="Arial" w:cs="Arial"/>
          <w:color w:val="FF0000"/>
          <w:w w:val="99"/>
          <w:position w:val="14"/>
          <w:sz w:val="37"/>
          <w:szCs w:val="37"/>
        </w:rPr>
        <w:t>www.freepatentsonline.com</w:t>
      </w:r>
    </w:p>
    <w:p w:rsidR="008553CE" w:rsidRDefault="00715035">
      <w:pPr>
        <w:spacing w:line="180" w:lineRule="exact"/>
        <w:ind w:left="1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777777"/>
          <w:position w:val="1"/>
          <w:sz w:val="22"/>
          <w:szCs w:val="22"/>
        </w:rPr>
        <w:t>Internet Source</w:t>
      </w:r>
    </w:p>
    <w:p w:rsidR="008553CE" w:rsidRDefault="00715035">
      <w:pPr>
        <w:spacing w:line="860" w:lineRule="exact"/>
        <w:ind w:right="-2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color w:val="333333"/>
          <w:w w:val="102"/>
          <w:position w:val="-1"/>
          <w:sz w:val="60"/>
          <w:szCs w:val="60"/>
        </w:rPr>
        <w:lastRenderedPageBreak/>
        <w:t>&lt;</w:t>
      </w:r>
      <w:r>
        <w:rPr>
          <w:rFonts w:ascii="Arial" w:eastAsia="Arial" w:hAnsi="Arial" w:cs="Arial"/>
          <w:color w:val="333333"/>
          <w:w w:val="103"/>
          <w:position w:val="-1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position w:val="-1"/>
          <w:sz w:val="36"/>
          <w:szCs w:val="36"/>
        </w:rPr>
        <w:t>%</w:t>
      </w:r>
    </w:p>
    <w:p w:rsidR="008553CE" w:rsidRDefault="008553CE">
      <w:pPr>
        <w:spacing w:before="5" w:line="140" w:lineRule="exact"/>
        <w:rPr>
          <w:sz w:val="14"/>
          <w:szCs w:val="14"/>
        </w:rPr>
      </w:pPr>
    </w:p>
    <w:p w:rsidR="008553CE" w:rsidRDefault="008553CE">
      <w:pPr>
        <w:spacing w:line="200" w:lineRule="exact"/>
      </w:pPr>
    </w:p>
    <w:p w:rsidR="008553CE" w:rsidRDefault="00715035">
      <w:pPr>
        <w:ind w:right="-2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2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715035">
      <w:pPr>
        <w:ind w:right="-2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4" w:line="100" w:lineRule="exact"/>
        <w:rPr>
          <w:sz w:val="10"/>
          <w:szCs w:val="10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BD7E06">
      <w:pPr>
        <w:ind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38" style="position:absolute;margin-left:34pt;margin-top:62.35pt;width:534.5pt;height:0;z-index:-251634688;mso-position-horizontal-relative:page" coordorigin="680,1247" coordsize="10690,0">
            <v:shape id="_x0000_s1039" style="position:absolute;left:680;top:1247;width:10690;height:0" coordorigin="680,1247" coordsize="10690,0" path="m680,1247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3" w:line="160" w:lineRule="exact"/>
        <w:rPr>
          <w:sz w:val="17"/>
          <w:szCs w:val="17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BD7E06">
      <w:pPr>
        <w:ind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36" style="position:absolute;margin-left:34pt;margin-top:51.4pt;width:534.5pt;height:0;z-index:-251633664;mso-position-horizontal-relative:page" coordorigin="680,1028" coordsize="10690,0">
            <v:shape id="_x0000_s1037" style="position:absolute;left:680;top:1028;width:10690;height:0" coordorigin="680,1028" coordsize="10690,0" path="m680,1028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line="180" w:lineRule="exact"/>
        <w:rPr>
          <w:sz w:val="19"/>
          <w:szCs w:val="19"/>
        </w:rPr>
      </w:pPr>
    </w:p>
    <w:p w:rsidR="008553CE" w:rsidRDefault="008553CE">
      <w:pPr>
        <w:spacing w:line="200" w:lineRule="exact"/>
      </w:pPr>
    </w:p>
    <w:p w:rsidR="008553CE" w:rsidRDefault="00BD7E06">
      <w:pPr>
        <w:ind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34" style="position:absolute;margin-left:34pt;margin-top:49.55pt;width:534.5pt;height:0;z-index:-251632640;mso-position-horizontal-relative:page" coordorigin="680,991" coordsize="10690,0">
            <v:shape id="_x0000_s1035" style="position:absolute;left:680;top:991;width:10690;height:0" coordorigin="680,991" coordsize="10690,0" path="m680,991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5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BD7E06">
      <w:pPr>
        <w:ind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32" style="position:absolute;margin-left:34pt;margin-top:49.5pt;width:534.5pt;height:0;z-index:-251631616;mso-position-horizontal-relative:page" coordorigin="680,990" coordsize="10690,0">
            <v:shape id="_x0000_s1033" style="position:absolute;left:680;top:990;width:10690;height:0" coordorigin="680,990" coordsize="10690,0" path="m680,990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2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BD7E06">
      <w:pPr>
        <w:ind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30" style="position:absolute;margin-left:34pt;margin-top:49.6pt;width:534.5pt;height:0;z-index:-251630592;mso-position-horizontal-relative:page" coordorigin="680,992" coordsize="10690,0">
            <v:shape id="_x0000_s1031" style="position:absolute;left:680;top:992;width:10690;height:0" coordorigin="680,992" coordsize="10690,0" path="m680,992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sz w:val="36"/>
          <w:szCs w:val="36"/>
        </w:rPr>
        <w:t>%</w:t>
      </w:r>
    </w:p>
    <w:p w:rsidR="008553CE" w:rsidRDefault="008553CE">
      <w:pPr>
        <w:spacing w:before="4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BD7E06">
      <w:pPr>
        <w:spacing w:line="840" w:lineRule="exact"/>
        <w:ind w:right="-24"/>
        <w:rPr>
          <w:rFonts w:ascii="Arial" w:eastAsia="Arial" w:hAnsi="Arial" w:cs="Arial"/>
          <w:sz w:val="36"/>
          <w:szCs w:val="36"/>
        </w:rPr>
        <w:sectPr w:rsidR="008553CE">
          <w:pgSz w:w="12240" w:h="15840"/>
          <w:pgMar w:top="700" w:right="760" w:bottom="280" w:left="580" w:header="720" w:footer="720" w:gutter="0"/>
          <w:cols w:num="2" w:space="720" w:equalWidth="0">
            <w:col w:w="7664" w:space="2047"/>
            <w:col w:w="1189"/>
          </w:cols>
        </w:sectPr>
      </w:pPr>
      <w:r w:rsidRPr="00BD7E06">
        <w:pict>
          <v:group id="_x0000_s1028" style="position:absolute;margin-left:34pt;margin-top:49.55pt;width:534.5pt;height:0;z-index:-251629568;mso-position-horizontal-relative:page" coordorigin="680,991" coordsize="10690,0">
            <v:shape id="_x0000_s1029" style="position:absolute;left:680;top:991;width:10690;height:0" coordorigin="680,991" coordsize="10690,0" path="m680,991r10690,e" filled="f" strokecolor="#999" strokeweight=".85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position w:val="-3"/>
          <w:sz w:val="60"/>
          <w:szCs w:val="60"/>
        </w:rPr>
        <w:t>&lt;</w:t>
      </w:r>
      <w:r w:rsidR="00715035">
        <w:rPr>
          <w:rFonts w:ascii="Arial" w:eastAsia="Arial" w:hAnsi="Arial" w:cs="Arial"/>
          <w:color w:val="333333"/>
          <w:w w:val="103"/>
          <w:position w:val="-3"/>
          <w:sz w:val="75"/>
          <w:szCs w:val="75"/>
        </w:rPr>
        <w:t>1</w:t>
      </w:r>
      <w:r w:rsidR="00715035">
        <w:rPr>
          <w:rFonts w:ascii="Arial" w:eastAsia="Arial" w:hAnsi="Arial" w:cs="Arial"/>
          <w:color w:val="333333"/>
          <w:w w:val="87"/>
          <w:position w:val="-3"/>
          <w:sz w:val="36"/>
          <w:szCs w:val="36"/>
        </w:rPr>
        <w:t>%</w:t>
      </w:r>
    </w:p>
    <w:p w:rsidR="008553CE" w:rsidRDefault="008553CE">
      <w:pPr>
        <w:spacing w:before="5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BD7E06">
      <w:pPr>
        <w:spacing w:line="820" w:lineRule="exact"/>
        <w:ind w:left="100" w:right="-24"/>
        <w:rPr>
          <w:rFonts w:ascii="Arial" w:eastAsia="Arial" w:hAnsi="Arial" w:cs="Arial"/>
          <w:sz w:val="36"/>
          <w:szCs w:val="36"/>
        </w:rPr>
      </w:pPr>
      <w:r w:rsidRPr="00BD7E06">
        <w:pict>
          <v:group id="_x0000_s1026" style="position:absolute;left:0;text-align:left;margin-left:34.25pt;margin-top:85.1pt;width:534.5pt;height:0;z-index:-251628544;mso-position-horizontal-relative:page" coordorigin="685,1702" coordsize="10690,0">
            <v:shape id="_x0000_s1027" style="position:absolute;left:685;top:1702;width:10690;height:0" coordorigin="685,1702" coordsize="10690,0" path="m685,1702r10690,e" filled="f" strokecolor="#ccc" strokeweight=".9pt">
              <v:path arrowok="t"/>
            </v:shape>
            <w10:wrap anchorx="page"/>
          </v:group>
        </w:pict>
      </w:r>
      <w:r w:rsidR="00715035">
        <w:rPr>
          <w:rFonts w:ascii="Arial" w:eastAsia="Arial" w:hAnsi="Arial" w:cs="Arial"/>
          <w:color w:val="333333"/>
          <w:w w:val="102"/>
          <w:position w:val="-1"/>
          <w:sz w:val="60"/>
          <w:szCs w:val="60"/>
          <w:u w:val="single" w:color="999999"/>
        </w:rPr>
        <w:t xml:space="preserve"> </w:t>
      </w:r>
      <w:r w:rsidR="00715035">
        <w:rPr>
          <w:rFonts w:ascii="Arial" w:eastAsia="Arial" w:hAnsi="Arial" w:cs="Arial"/>
          <w:color w:val="333333"/>
          <w:position w:val="-1"/>
          <w:sz w:val="60"/>
          <w:szCs w:val="60"/>
          <w:u w:val="single" w:color="999999"/>
        </w:rPr>
        <w:t xml:space="preserve">                                                         </w:t>
      </w:r>
      <w:r w:rsidR="00715035">
        <w:rPr>
          <w:rFonts w:ascii="Arial" w:eastAsia="Arial" w:hAnsi="Arial" w:cs="Arial"/>
          <w:color w:val="333333"/>
          <w:w w:val="102"/>
          <w:position w:val="-1"/>
          <w:sz w:val="60"/>
          <w:szCs w:val="60"/>
          <w:u w:val="single" w:color="999999"/>
        </w:rPr>
        <w:t>&lt;</w:t>
      </w:r>
      <w:r w:rsidR="00715035">
        <w:rPr>
          <w:rFonts w:ascii="Arial" w:eastAsia="Arial" w:hAnsi="Arial" w:cs="Arial"/>
          <w:color w:val="333333"/>
          <w:w w:val="103"/>
          <w:position w:val="-1"/>
          <w:sz w:val="75"/>
          <w:szCs w:val="75"/>
          <w:u w:val="single" w:color="999999"/>
        </w:rPr>
        <w:t>1</w:t>
      </w:r>
      <w:r w:rsidR="00715035">
        <w:rPr>
          <w:rFonts w:ascii="Arial" w:eastAsia="Arial" w:hAnsi="Arial" w:cs="Arial"/>
          <w:color w:val="333333"/>
          <w:w w:val="87"/>
          <w:position w:val="-1"/>
          <w:sz w:val="36"/>
          <w:szCs w:val="36"/>
          <w:u w:val="single" w:color="999999"/>
        </w:rPr>
        <w:t>%</w:t>
      </w:r>
    </w:p>
    <w:p w:rsidR="008553CE" w:rsidRDefault="008553CE">
      <w:pPr>
        <w:spacing w:before="5" w:line="140" w:lineRule="exact"/>
        <w:rPr>
          <w:sz w:val="15"/>
          <w:szCs w:val="15"/>
        </w:rPr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8553CE">
      <w:pPr>
        <w:spacing w:line="200" w:lineRule="exact"/>
      </w:pPr>
    </w:p>
    <w:p w:rsidR="008553CE" w:rsidRDefault="00715035">
      <w:pPr>
        <w:ind w:left="402"/>
        <w:rPr>
          <w:rFonts w:ascii="Arial Unicode MS" w:eastAsia="Arial Unicode MS" w:hAnsi="Arial Unicode MS" w:cs="Arial Unicode MS"/>
          <w:sz w:val="21"/>
          <w:szCs w:val="21"/>
        </w:rPr>
        <w:sectPr w:rsidR="008553CE">
          <w:type w:val="continuous"/>
          <w:pgSz w:w="12240" w:h="15840"/>
          <w:pgMar w:top="620" w:right="760" w:bottom="280" w:left="580" w:header="720" w:footer="720" w:gutter="0"/>
          <w:cols w:space="720"/>
        </w:sectPr>
      </w:pPr>
      <w:r>
        <w:rPr>
          <w:rFonts w:ascii="Arial" w:eastAsia="Arial" w:hAnsi="Arial" w:cs="Arial"/>
          <w:color w:val="666666"/>
          <w:sz w:val="21"/>
          <w:szCs w:val="21"/>
        </w:rPr>
        <w:t xml:space="preserve">Exclude quotes               </w:t>
      </w:r>
      <w:r>
        <w:rPr>
          <w:rFonts w:ascii="Arial Unicode MS" w:eastAsia="Arial Unicode MS" w:hAnsi="Arial Unicode MS" w:cs="Arial Unicode MS"/>
          <w:color w:val="999999"/>
          <w:sz w:val="21"/>
          <w:szCs w:val="21"/>
        </w:rPr>
        <w:t xml:space="preserve">Oﬀ                         </w:t>
      </w:r>
      <w:r>
        <w:rPr>
          <w:rFonts w:ascii="Arial" w:eastAsia="Arial" w:hAnsi="Arial" w:cs="Arial"/>
          <w:color w:val="666666"/>
          <w:sz w:val="21"/>
          <w:szCs w:val="21"/>
        </w:rPr>
        <w:t xml:space="preserve">Exclude matches            </w:t>
      </w:r>
      <w:r>
        <w:rPr>
          <w:rFonts w:ascii="Arial Unicode MS" w:eastAsia="Arial Unicode MS" w:hAnsi="Arial Unicode MS" w:cs="Arial Unicode MS"/>
          <w:color w:val="999999"/>
          <w:sz w:val="21"/>
          <w:szCs w:val="21"/>
        </w:rPr>
        <w:t>Oﬀ</w:t>
      </w:r>
    </w:p>
    <w:p w:rsidR="008553CE" w:rsidRDefault="00715035">
      <w:pPr>
        <w:spacing w:before="76"/>
        <w:ind w:left="1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666666"/>
          <w:sz w:val="21"/>
          <w:szCs w:val="21"/>
        </w:rPr>
        <w:lastRenderedPageBreak/>
        <w:t xml:space="preserve">Exclude bibliography      </w:t>
      </w:r>
      <w:proofErr w:type="gramStart"/>
      <w:r>
        <w:rPr>
          <w:rFonts w:ascii="Arial" w:eastAsia="Arial" w:hAnsi="Arial" w:cs="Arial"/>
          <w:color w:val="999999"/>
          <w:sz w:val="21"/>
          <w:szCs w:val="21"/>
        </w:rPr>
        <w:t>On</w:t>
      </w:r>
      <w:proofErr w:type="gramEnd"/>
    </w:p>
    <w:sectPr w:rsidR="008553CE" w:rsidSect="00BD7E06">
      <w:pgSz w:w="12240" w:h="15840"/>
      <w:pgMar w:top="540" w:right="1720" w:bottom="280" w:left="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67573"/>
    <w:multiLevelType w:val="multilevel"/>
    <w:tmpl w:val="1DEC26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3CE"/>
    <w:rsid w:val="00715035"/>
    <w:rsid w:val="008553CE"/>
    <w:rsid w:val="00BD7E06"/>
    <w:rsid w:val="00C921D4"/>
    <w:rsid w:val="00ED5D91"/>
    <w:rsid w:val="00F0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Ar-Qeela</dc:creator>
  <cp:lastModifiedBy>comsats</cp:lastModifiedBy>
  <cp:revision>2</cp:revision>
  <dcterms:created xsi:type="dcterms:W3CDTF">2021-05-29T11:26:00Z</dcterms:created>
  <dcterms:modified xsi:type="dcterms:W3CDTF">2021-05-29T11:26:00Z</dcterms:modified>
</cp:coreProperties>
</file>